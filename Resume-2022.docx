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A321" w14:textId="77777777" w:rsidR="00412C67" w:rsidRPr="00412C67" w:rsidRDefault="00D26894" w:rsidP="00125F07">
      <w:pPr>
        <w:numPr>
          <w:ilvl w:val="0"/>
          <w:numId w:val="2"/>
        </w:numPr>
        <w:pBdr>
          <w:bottom w:val="single" w:sz="4" w:space="1" w:color="244061" w:themeColor="accent1" w:themeShade="80"/>
        </w:pBdr>
        <w:suppressAutoHyphens w:val="0"/>
        <w:spacing w:line="259" w:lineRule="auto"/>
        <w:contextualSpacing/>
        <w:jc w:val="center"/>
        <w:rPr>
          <w:rFonts w:ascii="Calibri Light" w:hAnsi="Calibri Light" w:cstheme="minorHAnsi"/>
          <w:spacing w:val="-4"/>
          <w:sz w:val="21"/>
          <w:szCs w:val="21"/>
          <w:lang w:val="en-CA" w:bidi="en-US"/>
        </w:rPr>
      </w:pPr>
      <w:r>
        <w:rPr>
          <w:rFonts w:ascii="Calibri Light" w:eastAsia="Calibri" w:hAnsi="Calibri Light" w:cs="Calibri"/>
          <w:spacing w:val="20"/>
          <w:sz w:val="60"/>
          <w:szCs w:val="60"/>
          <w:lang w:eastAsia="en-US"/>
        </w:rPr>
        <w:t xml:space="preserve">MAIA V. DUTTA, </w:t>
      </w:r>
      <w:r w:rsidRPr="00607B3B">
        <w:rPr>
          <w:rFonts w:ascii="Calibri Light" w:eastAsia="Calibri" w:hAnsi="Calibri Light" w:cs="Calibri"/>
          <w:spacing w:val="20"/>
          <w:sz w:val="48"/>
          <w:szCs w:val="48"/>
          <w:lang w:eastAsia="en-US"/>
        </w:rPr>
        <w:t>M</w:t>
      </w:r>
      <w:r w:rsidR="009F7E0D">
        <w:rPr>
          <w:rFonts w:ascii="Calibri Light" w:eastAsia="Calibri" w:hAnsi="Calibri Light" w:cs="Calibri"/>
          <w:spacing w:val="20"/>
          <w:sz w:val="48"/>
          <w:szCs w:val="48"/>
          <w:lang w:eastAsia="en-US"/>
        </w:rPr>
        <w:t>S</w:t>
      </w:r>
      <w:r w:rsidR="00744EA0">
        <w:rPr>
          <w:rFonts w:ascii="Calibri Light" w:eastAsia="Calibri" w:hAnsi="Calibri Light" w:cs="Calibri"/>
          <w:spacing w:val="20"/>
          <w:sz w:val="48"/>
          <w:szCs w:val="48"/>
          <w:lang w:eastAsia="en-US"/>
        </w:rPr>
        <w:t>, RD</w:t>
      </w:r>
      <w:r w:rsidR="00210227">
        <w:rPr>
          <w:rFonts w:ascii="Calibri Light" w:eastAsia="Calibri" w:hAnsi="Calibri Light" w:cs="Calibri"/>
          <w:spacing w:val="20"/>
          <w:sz w:val="48"/>
          <w:szCs w:val="48"/>
          <w:lang w:eastAsia="en-US"/>
        </w:rPr>
        <w:t>N, LDN</w:t>
      </w:r>
    </w:p>
    <w:p w14:paraId="3BBBE95A" w14:textId="77777777" w:rsidR="00412C67" w:rsidRPr="00607B3B" w:rsidRDefault="00412C67" w:rsidP="00412C67">
      <w:pPr>
        <w:numPr>
          <w:ilvl w:val="0"/>
          <w:numId w:val="2"/>
        </w:numPr>
        <w:pBdr>
          <w:bottom w:val="single" w:sz="4" w:space="1" w:color="244061" w:themeColor="accent1" w:themeShade="80"/>
        </w:pBdr>
        <w:suppressAutoHyphens w:val="0"/>
        <w:spacing w:line="259" w:lineRule="auto"/>
        <w:contextualSpacing/>
        <w:jc w:val="center"/>
        <w:rPr>
          <w:rFonts w:ascii="Calibri Light" w:hAnsi="Calibri Light" w:cstheme="minorHAnsi"/>
          <w:spacing w:val="-4"/>
          <w:sz w:val="21"/>
          <w:szCs w:val="21"/>
          <w:lang w:val="en-GB" w:bidi="en-US"/>
        </w:rPr>
      </w:pPr>
      <w:r>
        <w:rPr>
          <w:rFonts w:ascii="Calibri Light" w:hAnsi="Calibri Light" w:cs="Segoe UI"/>
          <w:sz w:val="21"/>
          <w:szCs w:val="21"/>
        </w:rPr>
        <w:t xml:space="preserve">PO Box 158902 </w:t>
      </w:r>
    </w:p>
    <w:p w14:paraId="2DE43D0F" w14:textId="16810728" w:rsidR="00996C0B" w:rsidRPr="00412C67" w:rsidRDefault="004B65AC" w:rsidP="00412C67">
      <w:pPr>
        <w:numPr>
          <w:ilvl w:val="0"/>
          <w:numId w:val="2"/>
        </w:numPr>
        <w:pBdr>
          <w:bottom w:val="single" w:sz="4" w:space="1" w:color="244061" w:themeColor="accent1" w:themeShade="80"/>
        </w:pBdr>
        <w:suppressAutoHyphens w:val="0"/>
        <w:spacing w:line="259" w:lineRule="auto"/>
        <w:contextualSpacing/>
        <w:jc w:val="center"/>
        <w:rPr>
          <w:rFonts w:ascii="Calibri Light" w:hAnsi="Calibri Light" w:cstheme="minorHAnsi"/>
          <w:spacing w:val="-4"/>
          <w:sz w:val="21"/>
          <w:szCs w:val="21"/>
          <w:lang w:val="en-CA" w:bidi="en-US"/>
        </w:rPr>
      </w:pPr>
      <w:r w:rsidRPr="00607B3B">
        <w:rPr>
          <w:rFonts w:ascii="Calibri Light" w:eastAsia="Calibri" w:hAnsi="Calibri Light" w:cs="Calibri"/>
          <w:spacing w:val="20"/>
          <w:sz w:val="48"/>
          <w:szCs w:val="48"/>
          <w:lang w:eastAsia="en-US"/>
        </w:rPr>
        <w:t xml:space="preserve"> </w:t>
      </w:r>
      <w:r w:rsidR="00B87CB3">
        <w:rPr>
          <w:rFonts w:ascii="Calibri Light" w:eastAsia="Lucida Sans Unicode" w:hAnsi="Calibri Light" w:cs="Mangal"/>
          <w:noProof/>
          <w:spacing w:val="-4"/>
          <w:kern w:val="3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AB22C" wp14:editId="44A2B6B8">
                <wp:simplePos x="0" y="0"/>
                <wp:positionH relativeFrom="column">
                  <wp:posOffset>55202</wp:posOffset>
                </wp:positionH>
                <wp:positionV relativeFrom="paragraph">
                  <wp:posOffset>246239</wp:posOffset>
                </wp:positionV>
                <wp:extent cx="107767" cy="103284"/>
                <wp:effectExtent l="0" t="0" r="698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67" cy="103284"/>
                          <a:chOff x="226060" y="192405"/>
                          <a:chExt cx="441325" cy="424180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6060" y="192405"/>
                            <a:ext cx="97790" cy="977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226060" y="320675"/>
                            <a:ext cx="97790" cy="295910"/>
                          </a:xfrm>
                          <a:custGeom>
                            <a:avLst/>
                            <a:gdLst>
                              <a:gd name="T0" fmla="*/ 33 w 35"/>
                              <a:gd name="T1" fmla="*/ 0 h 106"/>
                              <a:gd name="T2" fmla="*/ 2 w 35"/>
                              <a:gd name="T3" fmla="*/ 0 h 106"/>
                              <a:gd name="T4" fmla="*/ 0 w 35"/>
                              <a:gd name="T5" fmla="*/ 2 h 106"/>
                              <a:gd name="T6" fmla="*/ 0 w 35"/>
                              <a:gd name="T7" fmla="*/ 104 h 106"/>
                              <a:gd name="T8" fmla="*/ 2 w 35"/>
                              <a:gd name="T9" fmla="*/ 106 h 106"/>
                              <a:gd name="T10" fmla="*/ 33 w 35"/>
                              <a:gd name="T11" fmla="*/ 106 h 106"/>
                              <a:gd name="T12" fmla="*/ 35 w 35"/>
                              <a:gd name="T13" fmla="*/ 104 h 106"/>
                              <a:gd name="T14" fmla="*/ 35 w 35"/>
                              <a:gd name="T15" fmla="*/ 2 h 106"/>
                              <a:gd name="T16" fmla="*/ 33 w 35"/>
                              <a:gd name="T1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106">
                                <a:moveTo>
                                  <a:pt x="33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05"/>
                                  <a:pt x="1" y="106"/>
                                  <a:pt x="2" y="106"/>
                                </a:cubicBezTo>
                                <a:cubicBezTo>
                                  <a:pt x="33" y="106"/>
                                  <a:pt x="33" y="106"/>
                                  <a:pt x="33" y="106"/>
                                </a:cubicBezTo>
                                <a:cubicBezTo>
                                  <a:pt x="34" y="106"/>
                                  <a:pt x="35" y="105"/>
                                  <a:pt x="35" y="104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1"/>
                                  <a:pt x="34" y="0"/>
                                  <a:pt x="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376555" y="318135"/>
                            <a:ext cx="290830" cy="298450"/>
                          </a:xfrm>
                          <a:custGeom>
                            <a:avLst/>
                            <a:gdLst>
                              <a:gd name="T0" fmla="*/ 104 w 104"/>
                              <a:gd name="T1" fmla="*/ 26 h 107"/>
                              <a:gd name="T2" fmla="*/ 67 w 104"/>
                              <a:gd name="T3" fmla="*/ 0 h 107"/>
                              <a:gd name="T4" fmla="*/ 36 w 104"/>
                              <a:gd name="T5" fmla="*/ 13 h 107"/>
                              <a:gd name="T6" fmla="*/ 36 w 104"/>
                              <a:gd name="T7" fmla="*/ 3 h 107"/>
                              <a:gd name="T8" fmla="*/ 34 w 104"/>
                              <a:gd name="T9" fmla="*/ 1 h 107"/>
                              <a:gd name="T10" fmla="*/ 2 w 104"/>
                              <a:gd name="T11" fmla="*/ 1 h 107"/>
                              <a:gd name="T12" fmla="*/ 0 w 104"/>
                              <a:gd name="T13" fmla="*/ 3 h 107"/>
                              <a:gd name="T14" fmla="*/ 0 w 104"/>
                              <a:gd name="T15" fmla="*/ 105 h 107"/>
                              <a:gd name="T16" fmla="*/ 2 w 104"/>
                              <a:gd name="T17" fmla="*/ 107 h 107"/>
                              <a:gd name="T18" fmla="*/ 34 w 104"/>
                              <a:gd name="T19" fmla="*/ 107 h 107"/>
                              <a:gd name="T20" fmla="*/ 36 w 104"/>
                              <a:gd name="T21" fmla="*/ 105 h 107"/>
                              <a:gd name="T22" fmla="*/ 36 w 104"/>
                              <a:gd name="T23" fmla="*/ 43 h 107"/>
                              <a:gd name="T24" fmla="*/ 52 w 104"/>
                              <a:gd name="T25" fmla="*/ 27 h 107"/>
                              <a:gd name="T26" fmla="*/ 68 w 104"/>
                              <a:gd name="T27" fmla="*/ 48 h 107"/>
                              <a:gd name="T28" fmla="*/ 68 w 104"/>
                              <a:gd name="T29" fmla="*/ 105 h 107"/>
                              <a:gd name="T30" fmla="*/ 70 w 104"/>
                              <a:gd name="T31" fmla="*/ 107 h 107"/>
                              <a:gd name="T32" fmla="*/ 102 w 104"/>
                              <a:gd name="T33" fmla="*/ 107 h 107"/>
                              <a:gd name="T34" fmla="*/ 104 w 104"/>
                              <a:gd name="T35" fmla="*/ 105 h 107"/>
                              <a:gd name="T36" fmla="*/ 104 w 104"/>
                              <a:gd name="T37" fmla="*/ 33 h 107"/>
                              <a:gd name="T38" fmla="*/ 104 w 104"/>
                              <a:gd name="T39" fmla="*/ 2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4" h="107">
                                <a:moveTo>
                                  <a:pt x="104" y="26"/>
                                </a:moveTo>
                                <a:cubicBezTo>
                                  <a:pt x="101" y="18"/>
                                  <a:pt x="92" y="0"/>
                                  <a:pt x="67" y="0"/>
                                </a:cubicBezTo>
                                <a:cubicBezTo>
                                  <a:pt x="52" y="0"/>
                                  <a:pt x="41" y="7"/>
                                  <a:pt x="36" y="13"/>
                                </a:cubicBezTo>
                                <a:cubicBezTo>
                                  <a:pt x="36" y="3"/>
                                  <a:pt x="36" y="3"/>
                                  <a:pt x="36" y="3"/>
                                </a:cubicBezTo>
                                <a:cubicBezTo>
                                  <a:pt x="36" y="2"/>
                                  <a:pt x="35" y="1"/>
                                  <a:pt x="34" y="1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1" y="1"/>
                                  <a:pt x="0" y="2"/>
                                  <a:pt x="0" y="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0" y="106"/>
                                  <a:pt x="1" y="107"/>
                                  <a:pt x="2" y="107"/>
                                </a:cubicBezTo>
                                <a:cubicBezTo>
                                  <a:pt x="34" y="107"/>
                                  <a:pt x="34" y="107"/>
                                  <a:pt x="34" y="107"/>
                                </a:cubicBezTo>
                                <a:cubicBezTo>
                                  <a:pt x="35" y="107"/>
                                  <a:pt x="36" y="106"/>
                                  <a:pt x="36" y="105"/>
                                </a:cubicBezTo>
                                <a:cubicBezTo>
                                  <a:pt x="36" y="43"/>
                                  <a:pt x="36" y="43"/>
                                  <a:pt x="36" y="43"/>
                                </a:cubicBezTo>
                                <a:cubicBezTo>
                                  <a:pt x="36" y="37"/>
                                  <a:pt x="41" y="27"/>
                                  <a:pt x="52" y="27"/>
                                </a:cubicBezTo>
                                <a:cubicBezTo>
                                  <a:pt x="67" y="27"/>
                                  <a:pt x="68" y="37"/>
                                  <a:pt x="68" y="48"/>
                                </a:cubicBezTo>
                                <a:cubicBezTo>
                                  <a:pt x="68" y="105"/>
                                  <a:pt x="68" y="105"/>
                                  <a:pt x="68" y="105"/>
                                </a:cubicBezTo>
                                <a:cubicBezTo>
                                  <a:pt x="68" y="106"/>
                                  <a:pt x="69" y="107"/>
                                  <a:pt x="70" y="107"/>
                                </a:cubicBezTo>
                                <a:cubicBezTo>
                                  <a:pt x="102" y="107"/>
                                  <a:pt x="102" y="107"/>
                                  <a:pt x="102" y="107"/>
                                </a:cubicBezTo>
                                <a:cubicBezTo>
                                  <a:pt x="103" y="107"/>
                                  <a:pt x="104" y="106"/>
                                  <a:pt x="104" y="105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104" y="26"/>
                                  <a:pt x="104" y="26"/>
                                  <a:pt x="104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7B463" id="Group 20" o:spid="_x0000_s1026" style="position:absolute;margin-left:4.35pt;margin-top:19.4pt;width:8.5pt;height:8.15pt;z-index:251659264" coordorigin="2260,1924" coordsize="4413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">
                <v:oval id="Oval 21" o:spid="_x0000_s1027" style="position:absolute;left:2260;top:1924;width:978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" stroked="f"/>
                <v:shape id="Freeform 14" o:spid="_x0000_s1028" style="position:absolute;left:2260;top:3206;width:978;height:2959;visibility:visible;mso-wrap-style:square;v-text-anchor:top" coordsize="3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" path="m33,c2,,2,,2,,1,,,1,,2,,104,,104,,104v,1,1,2,2,2c33,106,33,106,33,106v1,,2,-1,2,-2c35,2,35,2,35,2,35,1,34,,33,xe" stroked="f">
                  <v:path arrowok="t" o:connecttype="custom" o:connectlocs="92202,0;5588,0;0,5583;0,290327;5588,295910;92202,295910;97790,290327;97790,5583;92202,0" o:connectangles="0,0,0,0,0,0,0,0,0"/>
                </v:shape>
                <v:shape id="Freeform 15" o:spid="_x0000_s1029" style="position:absolute;left:3765;top:3181;width:2908;height:2984;visibility:visible;mso-wrap-style:square;v-text-anchor:top" coordsize="10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" path="m104,26c101,18,92,,67,,52,,41,7,36,13,36,3,36,3,36,3,36,2,35,1,34,1,2,1,2,1,2,1,1,1,,2,,3,,105,,105,,105v,1,1,2,2,2c34,107,34,107,34,107v1,,2,-1,2,-2c36,43,36,43,36,43v,-6,5,-16,16,-16c67,27,68,37,68,48v,57,,57,,57c68,106,69,107,70,107v32,,32,,32,c103,107,104,106,104,105v,-72,,-72,,-72c104,26,104,26,104,26xe" stroked="f">
                  <v:path arrowok="t" o:connecttype="custom" o:connectlocs="290830,72521;187362,0;100672,36260;100672,8368;95079,2789;5593,2789;0,8368;0,292871;5593,298450;95079,298450;100672,292871;100672,119938;145415,75310;190158,133884;190158,292871;195751,298450;285237,298450;290830,292871;290830,92045;290830,72521" o:connectangles="0,0,0,0,0,0,0,0,0,0,0,0,0,0,0,0,0,0,0,0"/>
                </v:shape>
              </v:group>
            </w:pict>
          </mc:Fallback>
        </mc:AlternateContent>
      </w:r>
      <w:r w:rsidR="00EC1948" w:rsidRPr="00412C67">
        <w:rPr>
          <w:rFonts w:ascii="Calibri Light" w:hAnsi="Calibri Light" w:cs="Segoe UI"/>
          <w:sz w:val="21"/>
          <w:szCs w:val="21"/>
        </w:rPr>
        <w:t>Nashville</w:t>
      </w:r>
      <w:r w:rsidR="00421F90" w:rsidRPr="00412C67">
        <w:rPr>
          <w:rFonts w:ascii="Calibri Light" w:hAnsi="Calibri Light" w:cs="Segoe UI"/>
          <w:sz w:val="21"/>
          <w:szCs w:val="21"/>
        </w:rPr>
        <w:t xml:space="preserve">, </w:t>
      </w:r>
      <w:r w:rsidR="00EC1948" w:rsidRPr="00412C67">
        <w:rPr>
          <w:rFonts w:ascii="Calibri Light" w:hAnsi="Calibri Light" w:cs="Segoe UI"/>
          <w:sz w:val="21"/>
          <w:szCs w:val="21"/>
        </w:rPr>
        <w:t>TN</w:t>
      </w:r>
      <w:r w:rsidR="00617928" w:rsidRPr="00412C67">
        <w:rPr>
          <w:rFonts w:ascii="Calibri Light" w:hAnsi="Calibri Light" w:cs="Segoe UI"/>
          <w:sz w:val="21"/>
          <w:szCs w:val="21"/>
        </w:rPr>
        <w:t xml:space="preserve"> </w:t>
      </w:r>
      <w:r w:rsidR="00AE7E30" w:rsidRPr="00412C67">
        <w:rPr>
          <w:rFonts w:ascii="Calibri Light" w:hAnsi="Calibri Light" w:cs="Segoe UI"/>
          <w:sz w:val="21"/>
          <w:szCs w:val="21"/>
        </w:rPr>
        <w:t xml:space="preserve"> </w:t>
      </w:r>
    </w:p>
    <w:p w14:paraId="28074151" w14:textId="70DD2D56" w:rsidR="00BC0AEE" w:rsidRPr="0068640D" w:rsidRDefault="00BC0AEE" w:rsidP="00BC0AEE">
      <w:pPr>
        <w:contextualSpacing/>
        <w:jc w:val="center"/>
        <w:rPr>
          <w:rFonts w:ascii="Calibri Light" w:eastAsia="Calibri" w:hAnsi="Calibri Light" w:cs="Calibri"/>
          <w:b/>
          <w:spacing w:val="20"/>
          <w:sz w:val="10"/>
          <w:szCs w:val="10"/>
          <w:lang w:eastAsia="en-US"/>
        </w:rPr>
      </w:pPr>
    </w:p>
    <w:p w14:paraId="6D1ADA65" w14:textId="77777777" w:rsidR="00D70D13" w:rsidRPr="00455F91" w:rsidRDefault="00D70D13" w:rsidP="00D70D13">
      <w:pPr>
        <w:contextualSpacing/>
        <w:jc w:val="center"/>
        <w:rPr>
          <w:rFonts w:ascii="Calibri Light" w:eastAsia="Calibri" w:hAnsi="Calibri Light" w:cs="Calibri"/>
          <w:b/>
          <w:sz w:val="2"/>
          <w:szCs w:val="2"/>
          <w:lang w:val="en-GB" w:eastAsia="en-US"/>
        </w:rPr>
      </w:pPr>
    </w:p>
    <w:p w14:paraId="3A394469" w14:textId="77777777" w:rsidR="00BC0AEE" w:rsidRPr="00455F91" w:rsidRDefault="00BC0AEE" w:rsidP="00D70D13">
      <w:pPr>
        <w:contextualSpacing/>
        <w:jc w:val="center"/>
        <w:rPr>
          <w:rFonts w:ascii="Calibri Light" w:eastAsia="Calibri" w:hAnsi="Calibri Light" w:cs="Calibri"/>
          <w:b/>
          <w:spacing w:val="20"/>
          <w:sz w:val="4"/>
          <w:szCs w:val="4"/>
          <w:lang w:val="en-GB" w:eastAsia="en-US"/>
        </w:rPr>
      </w:pPr>
    </w:p>
    <w:p w14:paraId="42024364" w14:textId="055A2DA3" w:rsidR="00BC0AEE" w:rsidRPr="00671964" w:rsidRDefault="00AA0B78" w:rsidP="0058270E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pacing w:after="120"/>
        <w:contextualSpacing/>
        <w:jc w:val="center"/>
        <w:rPr>
          <w:rFonts w:ascii="Calibri Light" w:eastAsia="Calibri" w:hAnsi="Calibri Light" w:cs="Calibri"/>
          <w:b/>
          <w:spacing w:val="20"/>
          <w:sz w:val="28"/>
          <w:szCs w:val="28"/>
          <w:lang w:val="en-GB" w:eastAsia="en-US"/>
        </w:rPr>
      </w:pPr>
      <w:r>
        <w:rPr>
          <w:rFonts w:ascii="Calibri Light" w:eastAsia="Calibri" w:hAnsi="Calibri Light" w:cs="Calibri"/>
          <w:b/>
          <w:spacing w:val="20"/>
          <w:sz w:val="28"/>
          <w:szCs w:val="28"/>
          <w:lang w:val="en-GB" w:eastAsia="en-US"/>
        </w:rPr>
        <w:t xml:space="preserve">Registered Dietitian </w:t>
      </w:r>
      <w:r w:rsidR="003E6D82" w:rsidRPr="00671964">
        <w:rPr>
          <w:rFonts w:ascii="Calibri Light" w:eastAsia="Calibri" w:hAnsi="Calibri Light" w:cs="Calibri"/>
          <w:b/>
          <w:spacing w:val="20"/>
          <w:sz w:val="28"/>
          <w:szCs w:val="28"/>
          <w:lang w:val="en-GB" w:eastAsia="en-US"/>
        </w:rPr>
        <w:t xml:space="preserve"> </w:t>
      </w:r>
      <w:r w:rsidR="006D5FDA">
        <w:rPr>
          <w:rFonts w:ascii="Calibri Light" w:eastAsia="Calibri" w:hAnsi="Calibri Light" w:cs="Calibri"/>
          <w:b/>
          <w:spacing w:val="20"/>
          <w:sz w:val="28"/>
          <w:szCs w:val="28"/>
          <w:lang w:val="en-GB" w:eastAsia="en-US"/>
        </w:rPr>
        <w:br/>
      </w:r>
      <w:r w:rsidR="00F80981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Medical </w:t>
      </w:r>
      <w:r w:rsidR="007B466B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>Nutrition</w:t>
      </w:r>
      <w:r w:rsidR="006D5FDA" w:rsidRPr="006D5FDA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 </w:t>
      </w:r>
      <w:r w:rsidR="00E17B65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>Therapy</w:t>
      </w:r>
      <w:r w:rsidR="006D5FDA" w:rsidRPr="006D5FDA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| </w:t>
      </w:r>
      <w:r w:rsidR="00101707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Nutrition </w:t>
      </w:r>
      <w:proofErr w:type="spellStart"/>
      <w:r w:rsidR="004B6DD9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>Counseling</w:t>
      </w:r>
      <w:proofErr w:type="spellEnd"/>
      <w:r w:rsidR="00E46E08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 | </w:t>
      </w:r>
      <w:r w:rsidR="00E17B65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>Management</w:t>
      </w:r>
      <w:r w:rsidR="006D5FDA" w:rsidRPr="006D5FDA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 xml:space="preserve"> | </w:t>
      </w:r>
      <w:r w:rsidR="007B466B">
        <w:rPr>
          <w:rFonts w:ascii="Calibri Light" w:eastAsia="Calibri" w:hAnsi="Calibri Light" w:cs="Calibri"/>
          <w:b/>
          <w:spacing w:val="20"/>
          <w:sz w:val="19"/>
          <w:szCs w:val="19"/>
          <w:lang w:val="en-GB" w:eastAsia="en-US"/>
        </w:rPr>
        <w:t>Research</w:t>
      </w:r>
    </w:p>
    <w:p w14:paraId="110F495C" w14:textId="77777777" w:rsidR="00EB7674" w:rsidRPr="00232849" w:rsidRDefault="00EB7674" w:rsidP="00EB7674">
      <w:pPr>
        <w:rPr>
          <w:rFonts w:ascii="Verdana" w:hAnsi="Verdana"/>
          <w:sz w:val="18"/>
          <w:szCs w:val="18"/>
          <w:lang w:val="en-GB"/>
        </w:rPr>
      </w:pPr>
    </w:p>
    <w:p w14:paraId="2C8DA66E" w14:textId="23D3936A" w:rsidR="005F6491" w:rsidRDefault="00E46E08" w:rsidP="00412C67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Over 18 years of experience in management, </w:t>
      </w:r>
      <w:r w:rsidR="005F6491">
        <w:rPr>
          <w:rFonts w:ascii="Verdana" w:hAnsi="Verdana"/>
          <w:sz w:val="18"/>
          <w:szCs w:val="18"/>
          <w:lang w:val="en-GB"/>
        </w:rPr>
        <w:t>food service and customer service.</w:t>
      </w:r>
    </w:p>
    <w:p w14:paraId="367488E8" w14:textId="77777777" w:rsidR="005F6491" w:rsidRPr="005F6491" w:rsidRDefault="005F6491" w:rsidP="00412C67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Strong quantitative, critical thinking, organizational, and problem-solving skills.</w:t>
      </w:r>
    </w:p>
    <w:p w14:paraId="06CB0B13" w14:textId="14F4111F" w:rsidR="005F6491" w:rsidRDefault="005F6491" w:rsidP="00412C67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Excellent written, verbal, and interpersonal skills to </w:t>
      </w:r>
      <w:r w:rsidR="00F80981">
        <w:rPr>
          <w:rFonts w:ascii="Verdana" w:hAnsi="Verdana"/>
          <w:sz w:val="18"/>
          <w:szCs w:val="18"/>
          <w:lang w:val="en-GB"/>
        </w:rPr>
        <w:t>facilitate</w:t>
      </w:r>
      <w:r>
        <w:rPr>
          <w:rFonts w:ascii="Verdana" w:hAnsi="Verdana"/>
          <w:sz w:val="18"/>
          <w:szCs w:val="18"/>
          <w:lang w:val="en-GB"/>
        </w:rPr>
        <w:t xml:space="preserve"> productive working relationships with multidisciplinary teams and provide outstanding customer service</w:t>
      </w:r>
      <w:r w:rsidR="00F80981">
        <w:rPr>
          <w:rFonts w:ascii="Verdana" w:hAnsi="Verdana"/>
          <w:sz w:val="18"/>
          <w:szCs w:val="18"/>
          <w:lang w:val="en-GB"/>
        </w:rPr>
        <w:t>.</w:t>
      </w:r>
    </w:p>
    <w:p w14:paraId="31DD5CBF" w14:textId="5BDDD90B" w:rsidR="005F6491" w:rsidRDefault="005F6491" w:rsidP="00412C67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Extensive experience working with people from diverse cultures, ethnicities, and socioeconomic groups. </w:t>
      </w:r>
    </w:p>
    <w:p w14:paraId="6E3F4477" w14:textId="77777777" w:rsidR="0029734A" w:rsidRPr="003C04AC" w:rsidRDefault="0029734A" w:rsidP="002F613D">
      <w:pPr>
        <w:contextualSpacing/>
        <w:rPr>
          <w:rFonts w:ascii="Calibri Light" w:hAnsi="Calibri Light" w:cstheme="minorHAnsi"/>
          <w:spacing w:val="-1"/>
          <w:sz w:val="14"/>
          <w:szCs w:val="14"/>
          <w:lang w:val="en-GB"/>
        </w:rPr>
      </w:pPr>
    </w:p>
    <w:p w14:paraId="0C32695E" w14:textId="54A5E3D9" w:rsidR="00CB3878" w:rsidRPr="00232849" w:rsidRDefault="00232849" w:rsidP="002F613D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 w:rsidRPr="00232849"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>SKILLS &amp; EXPERTISE</w:t>
      </w:r>
    </w:p>
    <w:p w14:paraId="0500F06D" w14:textId="77777777" w:rsidR="00973B97" w:rsidRPr="00455F91" w:rsidRDefault="00973B97" w:rsidP="00FF6C67">
      <w:pPr>
        <w:shd w:val="clear" w:color="auto" w:fill="DBE5F1" w:themeFill="accent1" w:themeFillTint="33"/>
        <w:spacing w:line="276" w:lineRule="auto"/>
        <w:jc w:val="center"/>
        <w:rPr>
          <w:rFonts w:ascii="Calibri Light" w:hAnsi="Calibri Light" w:cstheme="minorHAnsi"/>
          <w:sz w:val="21"/>
          <w:szCs w:val="21"/>
          <w:lang w:val="en-GB"/>
        </w:rPr>
        <w:sectPr w:rsidR="00973B97" w:rsidRPr="00455F91" w:rsidSect="0070168E">
          <w:headerReference w:type="even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763" w:right="720" w:bottom="763" w:left="720" w:header="432" w:footer="720" w:gutter="0"/>
          <w:cols w:space="720"/>
          <w:titlePg/>
          <w:docGrid w:linePitch="360"/>
        </w:sectPr>
      </w:pPr>
    </w:p>
    <w:p w14:paraId="10143EB2" w14:textId="77777777" w:rsidR="00EE7EFE" w:rsidRPr="00455F91" w:rsidRDefault="00EE7EFE" w:rsidP="002F613D">
      <w:pPr>
        <w:shd w:val="clear" w:color="auto" w:fill="F2F2F2" w:themeFill="background1" w:themeFillShade="F2"/>
        <w:contextualSpacing/>
        <w:jc w:val="center"/>
        <w:rPr>
          <w:rFonts w:ascii="Calibri Light" w:hAnsi="Calibri Light" w:cstheme="minorHAnsi"/>
          <w:sz w:val="6"/>
          <w:szCs w:val="6"/>
          <w:lang w:val="en-GB"/>
        </w:rPr>
      </w:pPr>
    </w:p>
    <w:p w14:paraId="592DB02D" w14:textId="7BEB2C82" w:rsidR="00E54FFE" w:rsidRPr="00232849" w:rsidRDefault="009A2C9B" w:rsidP="001E25B9">
      <w:pPr>
        <w:shd w:val="clear" w:color="auto" w:fill="F2F2F2" w:themeFill="background1" w:themeFillShade="F2"/>
        <w:contextualSpacing/>
        <w:jc w:val="center"/>
        <w:rPr>
          <w:rFonts w:ascii="Verdana" w:hAnsi="Verdana" w:cstheme="minorHAnsi"/>
          <w:spacing w:val="-6"/>
          <w:sz w:val="18"/>
          <w:szCs w:val="18"/>
          <w:lang w:val="en-GB" w:bidi="en-US"/>
        </w:rPr>
      </w:pPr>
      <w:r>
        <w:rPr>
          <w:rFonts w:ascii="Verdana" w:hAnsi="Verdana" w:cstheme="minorHAnsi"/>
          <w:spacing w:val="-6"/>
          <w:sz w:val="18"/>
          <w:szCs w:val="18"/>
          <w:lang w:val="en-GB" w:bidi="en-US"/>
        </w:rPr>
        <w:t>Medical Nutrition Therapy</w:t>
      </w:r>
      <w:r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1E25B9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1E25B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786C17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Nutrition </w:t>
      </w:r>
      <w:proofErr w:type="spellStart"/>
      <w:r w:rsidR="00AC1436">
        <w:rPr>
          <w:rFonts w:ascii="Verdana" w:hAnsi="Verdana" w:cstheme="minorHAnsi"/>
          <w:spacing w:val="-6"/>
          <w:sz w:val="18"/>
          <w:szCs w:val="18"/>
          <w:lang w:val="en-GB" w:bidi="en-US"/>
        </w:rPr>
        <w:t>Counseling</w:t>
      </w:r>
      <w:proofErr w:type="spellEnd"/>
      <w:r w:rsidR="00AC1436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B2073C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455F91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694730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Legal </w:t>
      </w:r>
      <w:r w:rsidR="00786C17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&amp; Ethics </w:t>
      </w:r>
      <w:r w:rsidR="00694730">
        <w:rPr>
          <w:rFonts w:ascii="Verdana" w:hAnsi="Verdana" w:cstheme="minorHAnsi"/>
          <w:spacing w:val="-6"/>
          <w:sz w:val="18"/>
          <w:szCs w:val="18"/>
          <w:lang w:val="en-GB" w:bidi="en-US"/>
        </w:rPr>
        <w:t>Compliance</w:t>
      </w:r>
      <w:r w:rsidR="00DD547F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B2073C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455F91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694730">
        <w:rPr>
          <w:rFonts w:ascii="Verdana" w:hAnsi="Verdana" w:cstheme="minorHAnsi"/>
          <w:spacing w:val="-6"/>
          <w:sz w:val="18"/>
          <w:szCs w:val="18"/>
          <w:lang w:val="en-GB" w:bidi="en-US"/>
        </w:rPr>
        <w:t>Training &amp; Development</w:t>
      </w:r>
      <w:r w:rsidR="00F701B1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B2073C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DB445A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Team</w:t>
      </w:r>
      <w:r w:rsidR="00BE5353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Collaboration</w:t>
      </w:r>
      <w:r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&amp; Coordination</w:t>
      </w:r>
      <w:r w:rsidR="001A57A2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1A57A2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041D41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="00694730">
        <w:rPr>
          <w:rFonts w:ascii="Verdana" w:hAnsi="Verdana" w:cstheme="minorHAnsi"/>
          <w:spacing w:val="-6"/>
          <w:sz w:val="18"/>
          <w:szCs w:val="18"/>
          <w:lang w:val="en-GB" w:bidi="en-US"/>
        </w:rPr>
        <w:t>Problem Solving</w:t>
      </w:r>
      <w:r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1E25B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 Customer Service </w:t>
      </w:r>
      <w:r w:rsidR="001E25B9"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 w:rsidR="001E25B9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>
        <w:rPr>
          <w:rFonts w:ascii="Verdana" w:hAnsi="Verdana" w:cstheme="minorHAnsi"/>
          <w:spacing w:val="-6"/>
          <w:sz w:val="18"/>
          <w:szCs w:val="18"/>
          <w:lang w:val="en-GB" w:bidi="en-US"/>
        </w:rPr>
        <w:t>Management</w:t>
      </w:r>
      <w:r w:rsidRPr="009A2C9B"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</w:t>
      </w:r>
      <w:r w:rsidRPr="00232849">
        <w:rPr>
          <w:rFonts w:ascii="Verdana" w:hAnsi="Verdana" w:cstheme="minorHAnsi"/>
          <w:spacing w:val="-6"/>
          <w:sz w:val="18"/>
          <w:szCs w:val="18"/>
          <w:lang w:val="en-GB" w:bidi="en-US"/>
        </w:rPr>
        <w:sym w:font="Wingdings" w:char="F073"/>
      </w:r>
      <w:r>
        <w:rPr>
          <w:rFonts w:ascii="Verdana" w:hAnsi="Verdana" w:cstheme="minorHAnsi"/>
          <w:spacing w:val="-6"/>
          <w:sz w:val="18"/>
          <w:szCs w:val="18"/>
          <w:lang w:val="en-GB" w:bidi="en-US"/>
        </w:rPr>
        <w:t xml:space="preserve"> Written &amp; Verbal Communication</w:t>
      </w:r>
    </w:p>
    <w:p w14:paraId="48CCA4E2" w14:textId="77777777" w:rsidR="00794931" w:rsidRPr="003C04AC" w:rsidRDefault="00794931" w:rsidP="00D83F7E">
      <w:pPr>
        <w:snapToGrid w:val="0"/>
        <w:rPr>
          <w:rFonts w:ascii="Calibri Light" w:hAnsi="Calibri Light" w:cs="Calibri"/>
          <w:bCs/>
          <w:sz w:val="14"/>
          <w:szCs w:val="14"/>
          <w:u w:color="808080" w:themeColor="background1" w:themeShade="80"/>
          <w:lang w:val="en-GB"/>
        </w:rPr>
      </w:pPr>
    </w:p>
    <w:p w14:paraId="6DDE5993" w14:textId="2EBFCB44" w:rsidR="00A97F8B" w:rsidRPr="007E4350" w:rsidRDefault="00232849" w:rsidP="00392F81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pacing w:after="120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/>
        </w:rPr>
      </w:pPr>
      <w:r w:rsidRPr="007E4350">
        <w:rPr>
          <w:rFonts w:ascii="Calibri Light" w:eastAsia="Calibri" w:hAnsi="Calibri Light" w:cs="Calibri"/>
          <w:b/>
          <w:spacing w:val="20"/>
          <w:sz w:val="24"/>
          <w:szCs w:val="24"/>
          <w:lang w:val="en-GB"/>
        </w:rPr>
        <w:t xml:space="preserve">EDUCATION &amp; CERTIFICATIONS </w:t>
      </w:r>
    </w:p>
    <w:p w14:paraId="061F56B0" w14:textId="65828EFB" w:rsidR="00821CE4" w:rsidRPr="00194E5B" w:rsidRDefault="00194E5B" w:rsidP="007E4350">
      <w:pPr>
        <w:tabs>
          <w:tab w:val="right" w:pos="10440"/>
        </w:tabs>
        <w:spacing w:before="240"/>
        <w:rPr>
          <w:rFonts w:ascii="Verdana" w:hAnsi="Verdana" w:cstheme="minorHAnsi"/>
          <w:b/>
          <w:bCs/>
          <w:sz w:val="18"/>
          <w:szCs w:val="18"/>
          <w:lang w:val="en-GB" w:bidi="en-US"/>
        </w:rPr>
      </w:pP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University of Alabama</w:t>
      </w:r>
      <w:r w:rsidR="0058270E" w:rsidRPr="009C751D">
        <w:rPr>
          <w:rFonts w:ascii="Verdana" w:hAnsi="Verdana" w:cstheme="minorHAnsi"/>
          <w:b/>
          <w:bCs/>
          <w:sz w:val="18"/>
          <w:szCs w:val="18"/>
          <w:lang w:val="en-GB" w:bidi="en-US"/>
        </w:rPr>
        <w:t xml:space="preserve">, </w:t>
      </w: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Tuscaloosa</w:t>
      </w:r>
      <w:r w:rsidR="0058270E" w:rsidRPr="009C751D">
        <w:rPr>
          <w:rFonts w:ascii="Verdana" w:hAnsi="Verdana" w:cstheme="minorHAnsi"/>
          <w:b/>
          <w:bCs/>
          <w:sz w:val="18"/>
          <w:szCs w:val="18"/>
          <w:lang w:val="en-GB" w:bidi="en-US"/>
        </w:rPr>
        <w:t xml:space="preserve">, </w:t>
      </w: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AL</w:t>
      </w:r>
      <w:r w:rsidR="0059362F" w:rsidRPr="009C751D">
        <w:rPr>
          <w:rFonts w:ascii="Verdana" w:hAnsi="Verdana" w:cstheme="minorHAnsi"/>
          <w:bCs/>
          <w:sz w:val="18"/>
          <w:szCs w:val="18"/>
          <w:lang w:val="en-GB" w:bidi="en-US"/>
        </w:rPr>
        <w:tab/>
      </w:r>
      <w:r w:rsidR="00265115" w:rsidRPr="009C751D">
        <w:rPr>
          <w:rFonts w:ascii="Verdana" w:hAnsi="Verdana" w:cstheme="minorHAnsi"/>
          <w:b/>
          <w:sz w:val="18"/>
          <w:szCs w:val="18"/>
          <w:lang w:val="en-GB" w:bidi="en-US"/>
        </w:rPr>
        <w:t>201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9</w:t>
      </w:r>
      <w:r w:rsidR="00265115" w:rsidRPr="009C751D">
        <w:rPr>
          <w:rFonts w:ascii="Verdana" w:hAnsi="Verdana" w:cstheme="minorHAnsi"/>
          <w:b/>
          <w:sz w:val="18"/>
          <w:szCs w:val="18"/>
          <w:lang w:val="en-GB" w:bidi="en-US"/>
        </w:rPr>
        <w:t xml:space="preserve"> –</w:t>
      </w:r>
      <w:r w:rsidR="00265115" w:rsidRPr="009C751D">
        <w:rPr>
          <w:rFonts w:ascii="Verdana" w:hAnsi="Verdana" w:cstheme="minorHAnsi"/>
          <w:bCs/>
          <w:sz w:val="18"/>
          <w:szCs w:val="18"/>
          <w:lang w:val="en-GB" w:bidi="en-US"/>
        </w:rPr>
        <w:t xml:space="preserve"> </w:t>
      </w:r>
      <w:r w:rsidR="00821CE4" w:rsidRPr="009C751D">
        <w:rPr>
          <w:rFonts w:ascii="Verdana" w:hAnsi="Verdana" w:cstheme="minorHAnsi"/>
          <w:b/>
          <w:sz w:val="18"/>
          <w:szCs w:val="18"/>
          <w:lang w:val="en-GB" w:bidi="en-US"/>
        </w:rPr>
        <w:t>20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21</w:t>
      </w:r>
    </w:p>
    <w:p w14:paraId="6B700248" w14:textId="0262B345" w:rsidR="009C751D" w:rsidRPr="00194E5B" w:rsidRDefault="00194E5B" w:rsidP="00194E5B">
      <w:p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u w:val="single"/>
          <w:lang w:val="en-GB"/>
        </w:rPr>
        <w:t>Master of Science in Human Nutrition;</w:t>
      </w:r>
      <w:r>
        <w:rPr>
          <w:rFonts w:ascii="Verdana" w:hAnsi="Verdana"/>
          <w:sz w:val="18"/>
          <w:szCs w:val="18"/>
          <w:lang w:val="en-GB"/>
        </w:rPr>
        <w:t xml:space="preserve"> GPA: 3.90</w:t>
      </w:r>
    </w:p>
    <w:p w14:paraId="3149F50E" w14:textId="40501215" w:rsidR="00194E5B" w:rsidRPr="00194E5B" w:rsidRDefault="00194E5B" w:rsidP="00194E5B">
      <w:pPr>
        <w:tabs>
          <w:tab w:val="right" w:pos="10440"/>
        </w:tabs>
        <w:spacing w:before="240"/>
        <w:rPr>
          <w:rFonts w:ascii="Verdana" w:hAnsi="Verdana" w:cstheme="minorHAnsi"/>
          <w:b/>
          <w:bCs/>
          <w:sz w:val="18"/>
          <w:szCs w:val="18"/>
          <w:lang w:val="en-GB" w:bidi="en-US"/>
        </w:rPr>
      </w:pP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Middle Tennessee State University, Murfreesboro, TN</w:t>
      </w:r>
      <w:r w:rsidRPr="009C751D">
        <w:rPr>
          <w:rFonts w:ascii="Verdana" w:hAnsi="Verdana" w:cstheme="minorHAnsi"/>
          <w:bCs/>
          <w:sz w:val="18"/>
          <w:szCs w:val="18"/>
          <w:lang w:val="en-GB" w:bidi="en-US"/>
        </w:rPr>
        <w:tab/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>201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2</w:t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 xml:space="preserve"> –</w:t>
      </w:r>
      <w:r w:rsidRPr="009C751D">
        <w:rPr>
          <w:rFonts w:ascii="Verdana" w:hAnsi="Verdana" w:cstheme="minorHAnsi"/>
          <w:bCs/>
          <w:sz w:val="18"/>
          <w:szCs w:val="18"/>
          <w:lang w:val="en-GB" w:bidi="en-US"/>
        </w:rPr>
        <w:t xml:space="preserve"> </w:t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>201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5</w:t>
      </w:r>
    </w:p>
    <w:p w14:paraId="7D4AE7C9" w14:textId="4B0606B4" w:rsidR="00194E5B" w:rsidRPr="00194E5B" w:rsidRDefault="00194E5B" w:rsidP="00194E5B">
      <w:p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u w:val="single"/>
          <w:lang w:val="en-GB"/>
        </w:rPr>
        <w:t>Didactic Program in Dietetics;</w:t>
      </w:r>
      <w:r>
        <w:rPr>
          <w:rFonts w:ascii="Verdana" w:hAnsi="Verdana"/>
          <w:sz w:val="18"/>
          <w:szCs w:val="18"/>
          <w:lang w:val="en-GB"/>
        </w:rPr>
        <w:t xml:space="preserve"> GPA: 4.0</w:t>
      </w:r>
    </w:p>
    <w:p w14:paraId="14CB45A7" w14:textId="4D83D7F8" w:rsidR="00194E5B" w:rsidRPr="009C751D" w:rsidRDefault="00194E5B" w:rsidP="00194E5B">
      <w:pPr>
        <w:tabs>
          <w:tab w:val="right" w:pos="10440"/>
        </w:tabs>
        <w:spacing w:before="240"/>
        <w:rPr>
          <w:rFonts w:ascii="Verdana" w:hAnsi="Verdana" w:cstheme="minorHAnsi"/>
          <w:b/>
          <w:sz w:val="18"/>
          <w:szCs w:val="18"/>
          <w:lang w:val="en-GB" w:bidi="en-US"/>
        </w:rPr>
      </w:pP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Oregon State University</w:t>
      </w:r>
      <w:r w:rsidRPr="009C751D">
        <w:rPr>
          <w:rFonts w:ascii="Verdana" w:hAnsi="Verdana" w:cstheme="minorHAnsi"/>
          <w:b/>
          <w:bCs/>
          <w:sz w:val="18"/>
          <w:szCs w:val="18"/>
          <w:lang w:val="en-GB" w:bidi="en-US"/>
        </w:rPr>
        <w:t xml:space="preserve">, </w:t>
      </w: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Corvallis</w:t>
      </w:r>
      <w:r w:rsidRPr="009C751D">
        <w:rPr>
          <w:rFonts w:ascii="Verdana" w:hAnsi="Verdana" w:cstheme="minorHAnsi"/>
          <w:b/>
          <w:bCs/>
          <w:sz w:val="18"/>
          <w:szCs w:val="18"/>
          <w:lang w:val="en-GB" w:bidi="en-US"/>
        </w:rPr>
        <w:t xml:space="preserve">, </w:t>
      </w:r>
      <w:r>
        <w:rPr>
          <w:rFonts w:ascii="Verdana" w:hAnsi="Verdana" w:cstheme="minorHAnsi"/>
          <w:b/>
          <w:bCs/>
          <w:sz w:val="18"/>
          <w:szCs w:val="18"/>
          <w:lang w:val="en-GB" w:bidi="en-US"/>
        </w:rPr>
        <w:t>OR</w:t>
      </w:r>
      <w:r w:rsidRPr="009C751D">
        <w:rPr>
          <w:rFonts w:ascii="Verdana" w:hAnsi="Verdana" w:cstheme="minorHAnsi"/>
          <w:bCs/>
          <w:sz w:val="18"/>
          <w:szCs w:val="18"/>
          <w:lang w:val="en-GB" w:bidi="en-US"/>
        </w:rPr>
        <w:tab/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>20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04</w:t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 xml:space="preserve"> –</w:t>
      </w:r>
      <w:r w:rsidRPr="009C751D">
        <w:rPr>
          <w:rFonts w:ascii="Verdana" w:hAnsi="Verdana" w:cstheme="minorHAnsi"/>
          <w:bCs/>
          <w:sz w:val="18"/>
          <w:szCs w:val="18"/>
          <w:lang w:val="en-GB" w:bidi="en-US"/>
        </w:rPr>
        <w:t xml:space="preserve"> </w:t>
      </w:r>
      <w:r w:rsidRPr="009C751D">
        <w:rPr>
          <w:rFonts w:ascii="Verdana" w:hAnsi="Verdana" w:cstheme="minorHAnsi"/>
          <w:b/>
          <w:sz w:val="18"/>
          <w:szCs w:val="18"/>
          <w:lang w:val="en-GB" w:bidi="en-US"/>
        </w:rPr>
        <w:t>20</w:t>
      </w:r>
      <w:r>
        <w:rPr>
          <w:rFonts w:ascii="Verdana" w:hAnsi="Verdana" w:cstheme="minorHAnsi"/>
          <w:b/>
          <w:sz w:val="18"/>
          <w:szCs w:val="18"/>
          <w:lang w:val="en-GB" w:bidi="en-US"/>
        </w:rPr>
        <w:t>07</w:t>
      </w:r>
    </w:p>
    <w:p w14:paraId="35B7830E" w14:textId="37037BD6" w:rsidR="00194E5B" w:rsidRPr="00412C67" w:rsidRDefault="00194E5B" w:rsidP="00412C67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u w:val="single"/>
          <w:lang w:val="en-GB"/>
        </w:rPr>
      </w:pPr>
      <w:r w:rsidRPr="00412C67">
        <w:rPr>
          <w:rFonts w:ascii="Verdana" w:hAnsi="Verdana"/>
          <w:sz w:val="18"/>
          <w:szCs w:val="18"/>
          <w:u w:val="single"/>
          <w:lang w:val="en-GB"/>
        </w:rPr>
        <w:t>Bachelor of Science in Biology with a Marine Biology Minor</w:t>
      </w:r>
    </w:p>
    <w:p w14:paraId="4821F590" w14:textId="10276CB0" w:rsidR="00194E5B" w:rsidRPr="00194E5B" w:rsidRDefault="00194E5B" w:rsidP="00412C67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t>Research Projects</w:t>
      </w:r>
      <w:r w:rsidRPr="009C751D">
        <w:rPr>
          <w:rFonts w:ascii="Verdana" w:hAnsi="Verdana"/>
          <w:sz w:val="18"/>
          <w:szCs w:val="18"/>
          <w:lang w:val="en-GB"/>
        </w:rPr>
        <w:t xml:space="preserve">: </w:t>
      </w:r>
      <w:r>
        <w:rPr>
          <w:rFonts w:ascii="Verdana" w:hAnsi="Verdana"/>
          <w:sz w:val="18"/>
          <w:szCs w:val="18"/>
          <w:lang w:val="en-GB"/>
        </w:rPr>
        <w:t>Amphibian Conservation Research, Marine Intertidal Monitoring Project</w:t>
      </w:r>
      <w:r w:rsidRPr="009C751D">
        <w:rPr>
          <w:rFonts w:ascii="Verdana" w:hAnsi="Verdana"/>
          <w:sz w:val="18"/>
          <w:szCs w:val="18"/>
          <w:lang w:val="en-GB"/>
        </w:rPr>
        <w:t xml:space="preserve"> </w:t>
      </w:r>
    </w:p>
    <w:p w14:paraId="28FD2C12" w14:textId="3C14FC73" w:rsidR="00392F81" w:rsidRDefault="00392F81" w:rsidP="00392F81">
      <w:pPr>
        <w:rPr>
          <w:rFonts w:ascii="Verdana" w:hAnsi="Verdana"/>
          <w:sz w:val="18"/>
          <w:szCs w:val="18"/>
          <w:lang w:val="en-GB"/>
        </w:rPr>
      </w:pPr>
    </w:p>
    <w:p w14:paraId="1CD9857F" w14:textId="77777777" w:rsidR="00D07648" w:rsidRDefault="00392F81" w:rsidP="00392F81">
      <w:pPr>
        <w:rPr>
          <w:rFonts w:ascii="Verdana" w:hAnsi="Verdana"/>
          <w:sz w:val="18"/>
          <w:szCs w:val="18"/>
          <w:lang w:val="en-GB"/>
        </w:rPr>
      </w:pPr>
      <w:r w:rsidRPr="00392F81">
        <w:rPr>
          <w:rFonts w:ascii="Verdana" w:hAnsi="Verdana"/>
          <w:b/>
          <w:bCs/>
          <w:sz w:val="18"/>
          <w:szCs w:val="18"/>
          <w:u w:val="single"/>
          <w:lang w:val="en-GB"/>
        </w:rPr>
        <w:t>Certifications or Additional Education:</w:t>
      </w:r>
      <w:r w:rsidR="00D07648">
        <w:rPr>
          <w:rFonts w:ascii="Verdana" w:hAnsi="Verdana"/>
          <w:sz w:val="18"/>
          <w:szCs w:val="18"/>
          <w:lang w:val="en-GB"/>
        </w:rPr>
        <w:t xml:space="preserve"> </w:t>
      </w:r>
    </w:p>
    <w:p w14:paraId="56C6B5BD" w14:textId="169D8979" w:rsidR="000441EF" w:rsidRPr="008D645A" w:rsidRDefault="00D07648" w:rsidP="00412C67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  <w:lang w:val="en-GB"/>
        </w:rPr>
      </w:pPr>
      <w:r w:rsidRPr="001C665C">
        <w:rPr>
          <w:rFonts w:ascii="Verdana" w:hAnsi="Verdana"/>
          <w:sz w:val="18"/>
          <w:szCs w:val="18"/>
          <w:lang w:val="en-GB"/>
        </w:rPr>
        <w:t>Registered Dietitian Nutritionist (Licensed in Tennessee)</w:t>
      </w:r>
    </w:p>
    <w:p w14:paraId="71854A7C" w14:textId="77777777" w:rsidR="00E616D3" w:rsidRPr="003C04AC" w:rsidRDefault="00E616D3" w:rsidP="00A97F8B">
      <w:pPr>
        <w:tabs>
          <w:tab w:val="right" w:pos="10440"/>
        </w:tabs>
        <w:rPr>
          <w:rFonts w:ascii="Calibri Light" w:hAnsi="Calibri Light" w:cstheme="minorHAnsi"/>
          <w:bCs/>
          <w:i/>
          <w:iCs/>
          <w:sz w:val="14"/>
          <w:szCs w:val="14"/>
          <w:lang w:val="en-GB" w:bidi="en-US"/>
        </w:rPr>
      </w:pPr>
    </w:p>
    <w:p w14:paraId="74B644A1" w14:textId="2D172E3C" w:rsidR="007E4350" w:rsidRPr="007E4350" w:rsidRDefault="007E4350" w:rsidP="007E4350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>PROFESSIONAL EXPERIENCE</w:t>
      </w:r>
    </w:p>
    <w:p w14:paraId="5AD6ABAA" w14:textId="747F3FC2" w:rsidR="008D645A" w:rsidRPr="00392F81" w:rsidRDefault="008D645A" w:rsidP="008D645A">
      <w:pPr>
        <w:shd w:val="clear" w:color="auto" w:fill="FFFFFF" w:themeFill="background1"/>
        <w:tabs>
          <w:tab w:val="right" w:pos="10440"/>
        </w:tabs>
        <w:spacing w:after="3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="005D341F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PRIVATE PRACTICE/NUTRITION CONSULTANT</w:t>
      </w:r>
      <w:r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2019 – Present </w:t>
      </w:r>
    </w:p>
    <w:p w14:paraId="05819050" w14:textId="57010CDC" w:rsidR="00761A60" w:rsidRDefault="00761A60" w:rsidP="00412C67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Conduct nutrition assessments based on client </w:t>
      </w:r>
      <w:r w:rsidR="0050239D">
        <w:rPr>
          <w:rFonts w:ascii="Verdana" w:hAnsi="Verdana"/>
          <w:sz w:val="18"/>
          <w:szCs w:val="18"/>
          <w:lang w:val="en-GB"/>
        </w:rPr>
        <w:t xml:space="preserve">interviews, medical and social history, dietary habits, laboratory tests, and anthropometric measurements. </w:t>
      </w:r>
    </w:p>
    <w:p w14:paraId="42558D9C" w14:textId="2EB190E4" w:rsidR="0050239D" w:rsidRDefault="0050239D" w:rsidP="00412C67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Provide individualized </w:t>
      </w:r>
      <w:r w:rsidR="00A95D84">
        <w:rPr>
          <w:rFonts w:ascii="Verdana" w:hAnsi="Verdana"/>
          <w:sz w:val="18"/>
          <w:szCs w:val="18"/>
          <w:lang w:val="en-GB"/>
        </w:rPr>
        <w:t xml:space="preserve">nutrition </w:t>
      </w:r>
      <w:r w:rsidR="00277C4F">
        <w:rPr>
          <w:rFonts w:ascii="Verdana" w:hAnsi="Verdana"/>
          <w:sz w:val="18"/>
          <w:szCs w:val="18"/>
          <w:lang w:val="en-GB"/>
        </w:rPr>
        <w:t>plans/</w:t>
      </w:r>
      <w:r w:rsidR="00291A60">
        <w:rPr>
          <w:rFonts w:ascii="Verdana" w:hAnsi="Verdana"/>
          <w:sz w:val="18"/>
          <w:szCs w:val="18"/>
          <w:lang w:val="en-GB"/>
        </w:rPr>
        <w:t>intervention</w:t>
      </w:r>
      <w:r w:rsidR="00A95D84">
        <w:rPr>
          <w:rFonts w:ascii="Verdana" w:hAnsi="Verdana"/>
          <w:sz w:val="18"/>
          <w:szCs w:val="18"/>
          <w:lang w:val="en-GB"/>
        </w:rPr>
        <w:t xml:space="preserve">s </w:t>
      </w:r>
      <w:r w:rsidR="00254AA3">
        <w:rPr>
          <w:rFonts w:ascii="Verdana" w:hAnsi="Verdana"/>
          <w:sz w:val="18"/>
          <w:szCs w:val="18"/>
          <w:lang w:val="en-GB"/>
        </w:rPr>
        <w:t>to prevent or manage chronic</w:t>
      </w:r>
      <w:r w:rsidR="00A95D84">
        <w:rPr>
          <w:rFonts w:ascii="Verdana" w:hAnsi="Verdana"/>
          <w:sz w:val="18"/>
          <w:szCs w:val="18"/>
          <w:lang w:val="en-GB"/>
        </w:rPr>
        <w:t xml:space="preserve"> disease</w:t>
      </w:r>
      <w:r w:rsidR="00254AA3">
        <w:rPr>
          <w:rFonts w:ascii="Verdana" w:hAnsi="Verdana"/>
          <w:sz w:val="18"/>
          <w:szCs w:val="18"/>
          <w:lang w:val="en-GB"/>
        </w:rPr>
        <w:t xml:space="preserve">, maintain </w:t>
      </w:r>
      <w:r w:rsidR="00A95D84">
        <w:rPr>
          <w:rFonts w:ascii="Verdana" w:hAnsi="Verdana"/>
          <w:sz w:val="18"/>
          <w:szCs w:val="18"/>
          <w:lang w:val="en-GB"/>
        </w:rPr>
        <w:t>weight</w:t>
      </w:r>
      <w:r w:rsidR="00254AA3">
        <w:rPr>
          <w:rFonts w:ascii="Verdana" w:hAnsi="Verdana"/>
          <w:sz w:val="18"/>
          <w:szCs w:val="18"/>
          <w:lang w:val="en-GB"/>
        </w:rPr>
        <w:t>, manage food allergies</w:t>
      </w:r>
      <w:r w:rsidR="005D341F">
        <w:rPr>
          <w:rFonts w:ascii="Verdana" w:hAnsi="Verdana"/>
          <w:sz w:val="18"/>
          <w:szCs w:val="18"/>
          <w:lang w:val="en-GB"/>
        </w:rPr>
        <w:t>/intolerances</w:t>
      </w:r>
      <w:r w:rsidR="00254AA3">
        <w:rPr>
          <w:rFonts w:ascii="Verdana" w:hAnsi="Verdana"/>
          <w:sz w:val="18"/>
          <w:szCs w:val="18"/>
          <w:lang w:val="en-GB"/>
        </w:rPr>
        <w:t>, improve nutrition, plan meals, and improve athletic performance.</w:t>
      </w:r>
    </w:p>
    <w:p w14:paraId="65C43922" w14:textId="0DF10C5E" w:rsidR="00AF21B9" w:rsidRDefault="00AF21B9" w:rsidP="00412C67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Refer clients to resources</w:t>
      </w:r>
      <w:r w:rsidR="00277C4F">
        <w:rPr>
          <w:rFonts w:ascii="Verdana" w:hAnsi="Verdana"/>
          <w:sz w:val="18"/>
          <w:szCs w:val="18"/>
          <w:lang w:val="en-GB"/>
        </w:rPr>
        <w:t xml:space="preserve"> for additional support as needed.</w:t>
      </w:r>
    </w:p>
    <w:p w14:paraId="636FB595" w14:textId="45901E8B" w:rsidR="00821CE4" w:rsidRPr="00392F81" w:rsidRDefault="00821CE4" w:rsidP="007E4350">
      <w:pPr>
        <w:shd w:val="clear" w:color="auto" w:fill="FFFFFF" w:themeFill="background1"/>
        <w:tabs>
          <w:tab w:val="right" w:pos="10440"/>
        </w:tabs>
        <w:spacing w:before="12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2D4880">
        <w:rPr>
          <w:rFonts w:ascii="Verdana" w:hAnsi="Verdana" w:cstheme="minorHAnsi"/>
          <w:b/>
          <w:bCs/>
          <w:sz w:val="18"/>
          <w:szCs w:val="18"/>
          <w:lang w:val="en-GB"/>
        </w:rPr>
        <w:t>CLINICAL DIETITIAN</w:t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, </w:t>
      </w:r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 xml:space="preserve">The Health </w:t>
      </w:r>
      <w:proofErr w:type="spellStart"/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Center</w:t>
      </w:r>
      <w:proofErr w:type="spellEnd"/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 xml:space="preserve"> at Richland Place and NHC Place at the Trace</w:t>
      </w:r>
      <w:r w:rsidR="00265115"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</w:t>
      </w:r>
      <w:r w:rsidR="002D4880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16 – 2019</w:t>
      </w:r>
      <w:r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</w:p>
    <w:p w14:paraId="4F960CDD" w14:textId="67518123" w:rsidR="00B804C9" w:rsidRPr="00392F81" w:rsidRDefault="005B071F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Accurately performed </w:t>
      </w:r>
      <w:r w:rsidR="00AB60EC">
        <w:rPr>
          <w:rFonts w:ascii="Verdana" w:hAnsi="Verdana"/>
          <w:sz w:val="18"/>
          <w:szCs w:val="18"/>
        </w:rPr>
        <w:t xml:space="preserve">and documented </w:t>
      </w:r>
      <w:r>
        <w:rPr>
          <w:rFonts w:ascii="Verdana" w:hAnsi="Verdana"/>
          <w:sz w:val="18"/>
          <w:szCs w:val="18"/>
        </w:rPr>
        <w:t xml:space="preserve">nutritional </w:t>
      </w:r>
      <w:r w:rsidR="00761A60">
        <w:rPr>
          <w:rFonts w:ascii="Verdana" w:hAnsi="Verdana"/>
          <w:sz w:val="18"/>
          <w:szCs w:val="18"/>
        </w:rPr>
        <w:t xml:space="preserve">risk </w:t>
      </w:r>
      <w:r>
        <w:rPr>
          <w:rFonts w:ascii="Verdana" w:hAnsi="Verdana"/>
          <w:sz w:val="18"/>
          <w:szCs w:val="18"/>
        </w:rPr>
        <w:t xml:space="preserve">screenings and </w:t>
      </w:r>
      <w:r w:rsidR="009F65E2">
        <w:rPr>
          <w:rFonts w:ascii="Verdana" w:hAnsi="Verdana"/>
          <w:sz w:val="18"/>
          <w:szCs w:val="18"/>
        </w:rPr>
        <w:t xml:space="preserve">comprehensive </w:t>
      </w:r>
      <w:r>
        <w:rPr>
          <w:rFonts w:ascii="Verdana" w:hAnsi="Verdana"/>
          <w:sz w:val="18"/>
          <w:szCs w:val="18"/>
        </w:rPr>
        <w:t>assessments on patients with various medical conditions in long-term care, memory care,</w:t>
      </w:r>
      <w:r w:rsidR="0036762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and skilled nursing environments</w:t>
      </w:r>
      <w:r w:rsidR="00B804C9" w:rsidRPr="00392F81">
        <w:rPr>
          <w:rFonts w:ascii="Verdana" w:hAnsi="Verdana"/>
          <w:sz w:val="18"/>
          <w:szCs w:val="18"/>
        </w:rPr>
        <w:t>.</w:t>
      </w:r>
    </w:p>
    <w:p w14:paraId="1BB077CB" w14:textId="1781A8A9" w:rsidR="003F2065" w:rsidRPr="003F2065" w:rsidRDefault="003F2065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Utilized clinical data, patient and caretaker interviews, diagnoses, treatment goals, and patient medical history to </w:t>
      </w:r>
      <w:r w:rsidR="00E845D4">
        <w:rPr>
          <w:rFonts w:ascii="Verdana" w:hAnsi="Verdana"/>
          <w:sz w:val="18"/>
          <w:szCs w:val="18"/>
        </w:rPr>
        <w:t xml:space="preserve">assess </w:t>
      </w:r>
      <w:r w:rsidR="00C16F1A">
        <w:rPr>
          <w:rFonts w:ascii="Verdana" w:hAnsi="Verdana"/>
          <w:sz w:val="18"/>
          <w:szCs w:val="18"/>
        </w:rPr>
        <w:t>nutritional risk and status</w:t>
      </w:r>
      <w:r w:rsidR="00E845D4">
        <w:rPr>
          <w:rFonts w:ascii="Verdana" w:hAnsi="Verdana"/>
          <w:sz w:val="18"/>
          <w:szCs w:val="18"/>
        </w:rPr>
        <w:t xml:space="preserve">, </w:t>
      </w:r>
      <w:r w:rsidR="00293D4F">
        <w:rPr>
          <w:rFonts w:ascii="Verdana" w:hAnsi="Verdana"/>
          <w:sz w:val="18"/>
          <w:szCs w:val="18"/>
        </w:rPr>
        <w:t xml:space="preserve">make recommendations and </w:t>
      </w:r>
      <w:r>
        <w:rPr>
          <w:rFonts w:ascii="Verdana" w:hAnsi="Verdana"/>
          <w:sz w:val="18"/>
          <w:szCs w:val="18"/>
        </w:rPr>
        <w:t xml:space="preserve">develop individualized </w:t>
      </w:r>
      <w:r w:rsidR="00E845D4">
        <w:rPr>
          <w:rFonts w:ascii="Verdana" w:hAnsi="Verdana"/>
          <w:sz w:val="18"/>
          <w:szCs w:val="18"/>
        </w:rPr>
        <w:t>care plans.</w:t>
      </w:r>
    </w:p>
    <w:p w14:paraId="2F367C4A" w14:textId="4742D116" w:rsidR="003724F9" w:rsidRDefault="003724F9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Pr="00356961">
        <w:rPr>
          <w:rFonts w:ascii="Verdana" w:hAnsi="Verdana"/>
          <w:sz w:val="18"/>
          <w:szCs w:val="18"/>
        </w:rPr>
        <w:t>ollaborat</w:t>
      </w:r>
      <w:r>
        <w:rPr>
          <w:rFonts w:ascii="Verdana" w:hAnsi="Verdana"/>
          <w:sz w:val="18"/>
          <w:szCs w:val="18"/>
        </w:rPr>
        <w:t xml:space="preserve">ed </w:t>
      </w:r>
      <w:r w:rsidRPr="00356961">
        <w:rPr>
          <w:rFonts w:ascii="Verdana" w:hAnsi="Verdana"/>
          <w:sz w:val="18"/>
          <w:szCs w:val="18"/>
        </w:rPr>
        <w:t xml:space="preserve">with </w:t>
      </w:r>
      <w:r w:rsidR="00114666">
        <w:rPr>
          <w:rFonts w:ascii="Verdana" w:hAnsi="Verdana"/>
          <w:sz w:val="18"/>
          <w:szCs w:val="18"/>
        </w:rPr>
        <w:t xml:space="preserve">administration, </w:t>
      </w:r>
      <w:r w:rsidRPr="00356961">
        <w:rPr>
          <w:rFonts w:ascii="Verdana" w:hAnsi="Verdana"/>
          <w:sz w:val="18"/>
          <w:szCs w:val="18"/>
        </w:rPr>
        <w:t>medical staff, physical/occupational/speech therapy, food and nutritio</w:t>
      </w:r>
      <w:r>
        <w:rPr>
          <w:rFonts w:ascii="Verdana" w:hAnsi="Verdana"/>
          <w:sz w:val="18"/>
          <w:szCs w:val="18"/>
        </w:rPr>
        <w:t xml:space="preserve">n </w:t>
      </w:r>
      <w:r w:rsidRPr="00356961">
        <w:rPr>
          <w:rFonts w:ascii="Verdana" w:hAnsi="Verdana"/>
          <w:sz w:val="18"/>
          <w:szCs w:val="18"/>
        </w:rPr>
        <w:t xml:space="preserve">services, social </w:t>
      </w:r>
      <w:r>
        <w:rPr>
          <w:rFonts w:ascii="Verdana" w:hAnsi="Verdana"/>
          <w:sz w:val="18"/>
          <w:szCs w:val="18"/>
        </w:rPr>
        <w:t>workers, and outside providers to coordinate patient care</w:t>
      </w:r>
      <w:r w:rsidR="006C6215">
        <w:rPr>
          <w:rFonts w:ascii="Verdana" w:hAnsi="Verdana"/>
          <w:sz w:val="18"/>
          <w:szCs w:val="18"/>
        </w:rPr>
        <w:t>.</w:t>
      </w:r>
    </w:p>
    <w:p w14:paraId="58E74C3A" w14:textId="61C408FF" w:rsidR="0080408C" w:rsidRPr="00356961" w:rsidRDefault="00A453F9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80408C" w:rsidRPr="00356961">
        <w:rPr>
          <w:rFonts w:ascii="Verdana" w:hAnsi="Verdana"/>
          <w:sz w:val="18"/>
          <w:szCs w:val="18"/>
        </w:rPr>
        <w:t>articipated in care plan meetings with interdisciplinary teams</w:t>
      </w:r>
      <w:r w:rsidR="003724F9">
        <w:rPr>
          <w:rFonts w:ascii="Verdana" w:hAnsi="Verdana"/>
          <w:sz w:val="18"/>
          <w:szCs w:val="18"/>
        </w:rPr>
        <w:t>, patients</w:t>
      </w:r>
      <w:r w:rsidR="00293D4F">
        <w:rPr>
          <w:rFonts w:ascii="Verdana" w:hAnsi="Verdana"/>
          <w:sz w:val="18"/>
          <w:szCs w:val="18"/>
        </w:rPr>
        <w:t>,</w:t>
      </w:r>
      <w:r w:rsidR="003724F9">
        <w:rPr>
          <w:rFonts w:ascii="Verdana" w:hAnsi="Verdana"/>
          <w:sz w:val="18"/>
          <w:szCs w:val="18"/>
        </w:rPr>
        <w:t xml:space="preserve"> and caregivers</w:t>
      </w:r>
      <w:r>
        <w:rPr>
          <w:rFonts w:ascii="Verdana" w:hAnsi="Verdana"/>
          <w:sz w:val="18"/>
          <w:szCs w:val="18"/>
        </w:rPr>
        <w:t xml:space="preserve"> to provide</w:t>
      </w:r>
      <w:r w:rsidR="008D6FD1">
        <w:rPr>
          <w:rFonts w:ascii="Verdana" w:hAnsi="Verdana"/>
          <w:sz w:val="18"/>
          <w:szCs w:val="18"/>
        </w:rPr>
        <w:t xml:space="preserve"> </w:t>
      </w:r>
      <w:r w:rsidR="003724F9">
        <w:rPr>
          <w:rFonts w:ascii="Verdana" w:hAnsi="Verdana"/>
          <w:sz w:val="18"/>
          <w:szCs w:val="18"/>
        </w:rPr>
        <w:t xml:space="preserve">nutrition </w:t>
      </w:r>
      <w:r w:rsidR="0080408C" w:rsidRPr="00356961">
        <w:rPr>
          <w:rFonts w:ascii="Verdana" w:hAnsi="Verdana"/>
          <w:sz w:val="18"/>
          <w:szCs w:val="18"/>
        </w:rPr>
        <w:t xml:space="preserve">recommendations, discharge planning, and education </w:t>
      </w:r>
      <w:r w:rsidR="003724F9">
        <w:rPr>
          <w:rFonts w:ascii="Verdana" w:hAnsi="Verdana"/>
          <w:sz w:val="18"/>
          <w:szCs w:val="18"/>
        </w:rPr>
        <w:t>as needed.</w:t>
      </w:r>
    </w:p>
    <w:p w14:paraId="35C6D364" w14:textId="718E1DEC" w:rsidR="009F65E2" w:rsidRDefault="007E6F8F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Assessed and monitored</w:t>
      </w:r>
      <w:r w:rsidR="00F9440E" w:rsidRPr="00356961">
        <w:rPr>
          <w:rFonts w:ascii="Verdana" w:hAnsi="Verdana"/>
          <w:sz w:val="18"/>
          <w:szCs w:val="18"/>
        </w:rPr>
        <w:t xml:space="preserve"> </w:t>
      </w:r>
      <w:r w:rsidR="00114666">
        <w:rPr>
          <w:rFonts w:ascii="Verdana" w:hAnsi="Verdana"/>
          <w:sz w:val="18"/>
          <w:szCs w:val="18"/>
        </w:rPr>
        <w:t>at</w:t>
      </w:r>
      <w:r w:rsidR="00562766" w:rsidRPr="00356961">
        <w:rPr>
          <w:rFonts w:ascii="Verdana" w:hAnsi="Verdana"/>
          <w:sz w:val="18"/>
          <w:szCs w:val="18"/>
        </w:rPr>
        <w:t>-</w:t>
      </w:r>
      <w:r w:rsidR="00F9440E" w:rsidRPr="00356961">
        <w:rPr>
          <w:rFonts w:ascii="Verdana" w:hAnsi="Verdana"/>
          <w:sz w:val="18"/>
          <w:szCs w:val="18"/>
        </w:rPr>
        <w:t xml:space="preserve">risk patients, such as those with </w:t>
      </w:r>
      <w:r w:rsidR="00293D4F">
        <w:rPr>
          <w:rFonts w:ascii="Verdana" w:hAnsi="Verdana"/>
          <w:sz w:val="18"/>
          <w:szCs w:val="18"/>
        </w:rPr>
        <w:t xml:space="preserve">multiple comorbidities, </w:t>
      </w:r>
      <w:r w:rsidR="00F9440E" w:rsidRPr="00356961">
        <w:rPr>
          <w:rFonts w:ascii="Verdana" w:hAnsi="Verdana"/>
          <w:sz w:val="18"/>
          <w:szCs w:val="18"/>
        </w:rPr>
        <w:t xml:space="preserve">pressure injuries, significant weight changes, tube feeding, total parenteral nutrition, and dialysis to </w:t>
      </w:r>
      <w:r w:rsidR="00114666">
        <w:rPr>
          <w:rFonts w:ascii="Verdana" w:hAnsi="Verdana"/>
          <w:sz w:val="18"/>
          <w:szCs w:val="18"/>
        </w:rPr>
        <w:t>provide</w:t>
      </w:r>
      <w:r w:rsidR="00F9440E" w:rsidRPr="00356961">
        <w:rPr>
          <w:rFonts w:ascii="Verdana" w:hAnsi="Verdana"/>
          <w:sz w:val="18"/>
          <w:szCs w:val="18"/>
        </w:rPr>
        <w:t xml:space="preserve"> recommendations and adjust care </w:t>
      </w:r>
      <w:r w:rsidR="007A7EBC">
        <w:rPr>
          <w:rFonts w:ascii="Verdana" w:hAnsi="Verdana"/>
          <w:sz w:val="18"/>
          <w:szCs w:val="18"/>
        </w:rPr>
        <w:t>plans</w:t>
      </w:r>
      <w:r w:rsidR="00A453F9">
        <w:rPr>
          <w:rFonts w:ascii="Verdana" w:hAnsi="Verdana"/>
          <w:sz w:val="18"/>
          <w:szCs w:val="18"/>
        </w:rPr>
        <w:t>.</w:t>
      </w:r>
      <w:r w:rsidR="009F65E2" w:rsidRPr="009F65E2">
        <w:rPr>
          <w:rFonts w:ascii="Verdana" w:hAnsi="Verdana"/>
          <w:sz w:val="18"/>
          <w:szCs w:val="18"/>
        </w:rPr>
        <w:t xml:space="preserve"> </w:t>
      </w:r>
    </w:p>
    <w:p w14:paraId="741EC883" w14:textId="5223A53E" w:rsidR="00230F2A" w:rsidRDefault="00230F2A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Maintained thorough nutrition records and documentation.</w:t>
      </w:r>
    </w:p>
    <w:p w14:paraId="6941C5E9" w14:textId="3E040942" w:rsidR="00E845D4" w:rsidRDefault="00E845D4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Routinely rounded on patients to monitor interventions, </w:t>
      </w:r>
      <w:r w:rsidR="00C70E99">
        <w:rPr>
          <w:rFonts w:ascii="Verdana" w:hAnsi="Verdana"/>
          <w:sz w:val="18"/>
          <w:szCs w:val="18"/>
        </w:rPr>
        <w:t xml:space="preserve">update care plans, </w:t>
      </w:r>
      <w:r>
        <w:rPr>
          <w:rFonts w:ascii="Verdana" w:hAnsi="Verdana"/>
          <w:sz w:val="18"/>
          <w:szCs w:val="18"/>
        </w:rPr>
        <w:t>and ensure patient satisfaction</w:t>
      </w:r>
      <w:r w:rsidR="00C70E99">
        <w:rPr>
          <w:rFonts w:ascii="Verdana" w:hAnsi="Verdana"/>
          <w:sz w:val="18"/>
          <w:szCs w:val="18"/>
        </w:rPr>
        <w:t>.</w:t>
      </w:r>
    </w:p>
    <w:p w14:paraId="4125A759" w14:textId="785E473D" w:rsidR="00B804C9" w:rsidRDefault="00025361" w:rsidP="00412C67">
      <w:pPr>
        <w:pStyle w:val="ListParagraph"/>
        <w:numPr>
          <w:ilvl w:val="0"/>
          <w:numId w:val="2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="0080408C">
        <w:rPr>
          <w:rFonts w:ascii="Verdana" w:hAnsi="Verdana"/>
          <w:sz w:val="18"/>
          <w:szCs w:val="18"/>
        </w:rPr>
        <w:t>upervise</w:t>
      </w:r>
      <w:r>
        <w:rPr>
          <w:rFonts w:ascii="Verdana" w:hAnsi="Verdana"/>
          <w:sz w:val="18"/>
          <w:szCs w:val="18"/>
        </w:rPr>
        <w:t>d</w:t>
      </w:r>
      <w:r w:rsidR="0080408C">
        <w:rPr>
          <w:rFonts w:ascii="Verdana" w:hAnsi="Verdana"/>
          <w:sz w:val="18"/>
          <w:szCs w:val="18"/>
        </w:rPr>
        <w:t xml:space="preserve"> and train</w:t>
      </w:r>
      <w:r>
        <w:rPr>
          <w:rFonts w:ascii="Verdana" w:hAnsi="Verdana"/>
          <w:sz w:val="18"/>
          <w:szCs w:val="18"/>
        </w:rPr>
        <w:t>ed</w:t>
      </w:r>
      <w:r w:rsidR="0080408C">
        <w:rPr>
          <w:rFonts w:ascii="Verdana" w:hAnsi="Verdana"/>
          <w:sz w:val="18"/>
          <w:szCs w:val="18"/>
        </w:rPr>
        <w:t xml:space="preserve"> dietetic interns </w:t>
      </w:r>
      <w:r>
        <w:rPr>
          <w:rFonts w:ascii="Verdana" w:hAnsi="Verdana"/>
          <w:sz w:val="18"/>
          <w:szCs w:val="18"/>
        </w:rPr>
        <w:t>to</w:t>
      </w:r>
      <w:r w:rsidR="0080408C">
        <w:rPr>
          <w:rFonts w:ascii="Verdana" w:hAnsi="Verdana"/>
          <w:sz w:val="18"/>
          <w:szCs w:val="18"/>
        </w:rPr>
        <w:t xml:space="preserve"> assess</w:t>
      </w:r>
      <w:r>
        <w:rPr>
          <w:rFonts w:ascii="Verdana" w:hAnsi="Verdana"/>
          <w:sz w:val="18"/>
          <w:szCs w:val="18"/>
        </w:rPr>
        <w:t xml:space="preserve"> </w:t>
      </w:r>
      <w:r w:rsidR="00DE7DB5">
        <w:rPr>
          <w:rFonts w:ascii="Verdana" w:hAnsi="Verdana"/>
          <w:sz w:val="18"/>
          <w:szCs w:val="18"/>
        </w:rPr>
        <w:t xml:space="preserve">nutritional </w:t>
      </w:r>
      <w:r w:rsidR="0080408C">
        <w:rPr>
          <w:rFonts w:ascii="Verdana" w:hAnsi="Verdana"/>
          <w:sz w:val="18"/>
          <w:szCs w:val="18"/>
        </w:rPr>
        <w:t>needs and provid</w:t>
      </w:r>
      <w:r>
        <w:rPr>
          <w:rFonts w:ascii="Verdana" w:hAnsi="Verdana"/>
          <w:sz w:val="18"/>
          <w:szCs w:val="18"/>
        </w:rPr>
        <w:t>e</w:t>
      </w:r>
      <w:r w:rsidR="0080408C">
        <w:rPr>
          <w:rFonts w:ascii="Verdana" w:hAnsi="Verdana"/>
          <w:sz w:val="18"/>
          <w:szCs w:val="18"/>
        </w:rPr>
        <w:t xml:space="preserve"> individualized nutrition counseling and medical nutrition therapy</w:t>
      </w:r>
      <w:r w:rsidR="007A7EBC">
        <w:rPr>
          <w:rFonts w:ascii="Verdana" w:hAnsi="Verdana"/>
          <w:sz w:val="18"/>
          <w:szCs w:val="18"/>
        </w:rPr>
        <w:t xml:space="preserve"> to patients.</w:t>
      </w:r>
    </w:p>
    <w:p w14:paraId="53DFDDFA" w14:textId="08549455" w:rsidR="000943BA" w:rsidRDefault="000943BA" w:rsidP="000943BA">
      <w:pPr>
        <w:rPr>
          <w:rFonts w:ascii="Verdana" w:hAnsi="Verdana"/>
          <w:sz w:val="18"/>
          <w:szCs w:val="18"/>
        </w:rPr>
      </w:pPr>
    </w:p>
    <w:p w14:paraId="2FCB28E4" w14:textId="1FEC8C85" w:rsidR="000943BA" w:rsidRDefault="000943BA" w:rsidP="000943BA">
      <w:pPr>
        <w:rPr>
          <w:rFonts w:ascii="Verdana" w:hAnsi="Verdana"/>
          <w:sz w:val="18"/>
          <w:szCs w:val="18"/>
        </w:rPr>
      </w:pPr>
    </w:p>
    <w:p w14:paraId="50D78E0D" w14:textId="78716A5A" w:rsidR="000943BA" w:rsidRDefault="000943BA" w:rsidP="000943BA">
      <w:pPr>
        <w:rPr>
          <w:rFonts w:ascii="Verdana" w:hAnsi="Verdana"/>
          <w:sz w:val="18"/>
          <w:szCs w:val="18"/>
        </w:rPr>
      </w:pPr>
    </w:p>
    <w:p w14:paraId="3209F289" w14:textId="42AA44B7" w:rsidR="000943BA" w:rsidRDefault="000943BA" w:rsidP="000943BA">
      <w:pPr>
        <w:rPr>
          <w:rFonts w:ascii="Verdana" w:hAnsi="Verdana"/>
          <w:sz w:val="18"/>
          <w:szCs w:val="18"/>
        </w:rPr>
      </w:pPr>
    </w:p>
    <w:p w14:paraId="191AFD3F" w14:textId="3B72086B" w:rsidR="000943BA" w:rsidRDefault="000943BA" w:rsidP="000943BA">
      <w:pPr>
        <w:rPr>
          <w:rFonts w:ascii="Verdana" w:hAnsi="Verdana"/>
          <w:sz w:val="18"/>
          <w:szCs w:val="18"/>
        </w:rPr>
      </w:pPr>
    </w:p>
    <w:p w14:paraId="20B9C2FF" w14:textId="117A671D" w:rsidR="000943BA" w:rsidRDefault="000943BA" w:rsidP="000943BA">
      <w:pPr>
        <w:rPr>
          <w:rFonts w:ascii="Verdana" w:hAnsi="Verdana"/>
          <w:sz w:val="18"/>
          <w:szCs w:val="18"/>
        </w:rPr>
      </w:pPr>
    </w:p>
    <w:p w14:paraId="1FD27909" w14:textId="687A1C45" w:rsidR="000943BA" w:rsidRDefault="000943BA" w:rsidP="000943BA">
      <w:pPr>
        <w:rPr>
          <w:rFonts w:ascii="Verdana" w:hAnsi="Verdana"/>
          <w:sz w:val="18"/>
          <w:szCs w:val="18"/>
        </w:rPr>
      </w:pPr>
    </w:p>
    <w:p w14:paraId="25E0641D" w14:textId="77777777" w:rsidR="000943BA" w:rsidRPr="000943BA" w:rsidRDefault="000943BA" w:rsidP="000943BA">
      <w:pPr>
        <w:rPr>
          <w:rFonts w:ascii="Verdana" w:hAnsi="Verdana"/>
          <w:sz w:val="18"/>
          <w:szCs w:val="18"/>
        </w:rPr>
      </w:pPr>
    </w:p>
    <w:p w14:paraId="417FD70A" w14:textId="77777777" w:rsidR="00F9440E" w:rsidRPr="00392F81" w:rsidRDefault="00F9440E" w:rsidP="00821CE4">
      <w:pPr>
        <w:rPr>
          <w:rFonts w:ascii="Verdana" w:hAnsi="Verdana"/>
          <w:sz w:val="18"/>
          <w:szCs w:val="18"/>
          <w:lang w:val="en-GB"/>
        </w:rPr>
      </w:pPr>
    </w:p>
    <w:p w14:paraId="5FD05C17" w14:textId="13E94141" w:rsidR="00201F40" w:rsidRPr="00392F81" w:rsidRDefault="00AB1BD8" w:rsidP="00AB1BD8">
      <w:pPr>
        <w:shd w:val="clear" w:color="auto" w:fill="FFFFFF" w:themeFill="background1"/>
        <w:tabs>
          <w:tab w:val="right" w:pos="10440"/>
        </w:tabs>
        <w:spacing w:after="3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lastRenderedPageBreak/>
        <w:sym w:font="Wingdings 3" w:char="F07A"/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2D4880">
        <w:rPr>
          <w:rFonts w:ascii="Verdana" w:hAnsi="Verdana" w:cstheme="minorHAnsi"/>
          <w:b/>
          <w:bCs/>
          <w:sz w:val="18"/>
          <w:szCs w:val="18"/>
          <w:lang w:val="en-GB"/>
        </w:rPr>
        <w:t>DIETETIC INTERN</w:t>
      </w:r>
      <w:r w:rsidR="00437F8D"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, </w:t>
      </w:r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National Health</w:t>
      </w:r>
      <w:r w:rsidR="00AB60EC">
        <w:rPr>
          <w:rFonts w:ascii="Verdana" w:hAnsi="Verdana" w:cstheme="minorHAnsi"/>
          <w:sz w:val="18"/>
          <w:szCs w:val="18"/>
          <w:u w:val="single"/>
          <w:lang w:val="en-GB"/>
        </w:rPr>
        <w:t>C</w:t>
      </w:r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are Corporation</w:t>
      </w:r>
      <w:r w:rsidR="00B804C9"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201</w:t>
      </w:r>
      <w:r w:rsidR="002D4880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5</w:t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– 201</w:t>
      </w:r>
      <w:r w:rsidR="002D4880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6</w:t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</w:p>
    <w:p w14:paraId="5769D411" w14:textId="64091A73" w:rsidR="00E616D3" w:rsidRPr="00392F81" w:rsidRDefault="00131691" w:rsidP="00412C67">
      <w:pPr>
        <w:pStyle w:val="ListParagraph"/>
        <w:numPr>
          <w:ilvl w:val="0"/>
          <w:numId w:val="30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1200 hours of supervised </w:t>
      </w:r>
      <w:r w:rsidR="007E6F8F">
        <w:rPr>
          <w:rFonts w:ascii="Verdana" w:hAnsi="Verdana"/>
          <w:sz w:val="18"/>
          <w:szCs w:val="18"/>
          <w:lang w:val="en-GB"/>
        </w:rPr>
        <w:t xml:space="preserve">dietetic </w:t>
      </w:r>
      <w:r>
        <w:rPr>
          <w:rFonts w:ascii="Verdana" w:hAnsi="Verdana"/>
          <w:sz w:val="18"/>
          <w:szCs w:val="18"/>
          <w:lang w:val="en-GB"/>
        </w:rPr>
        <w:t xml:space="preserve">practice, </w:t>
      </w:r>
      <w:r w:rsidR="00AB60EC">
        <w:rPr>
          <w:rFonts w:ascii="Verdana" w:hAnsi="Verdana"/>
          <w:sz w:val="18"/>
          <w:szCs w:val="18"/>
          <w:lang w:val="en-GB"/>
        </w:rPr>
        <w:t xml:space="preserve">including </w:t>
      </w:r>
      <w:r>
        <w:rPr>
          <w:rFonts w:ascii="Verdana" w:hAnsi="Verdana"/>
          <w:sz w:val="18"/>
          <w:szCs w:val="18"/>
          <w:lang w:val="en-GB"/>
        </w:rPr>
        <w:t>18 weeks of clinical</w:t>
      </w:r>
      <w:r w:rsidR="007E6F8F">
        <w:rPr>
          <w:rFonts w:ascii="Verdana" w:hAnsi="Verdana"/>
          <w:sz w:val="18"/>
          <w:szCs w:val="18"/>
          <w:lang w:val="en-GB"/>
        </w:rPr>
        <w:t xml:space="preserve"> training</w:t>
      </w:r>
      <w:r>
        <w:rPr>
          <w:rFonts w:ascii="Verdana" w:hAnsi="Verdana"/>
          <w:sz w:val="18"/>
          <w:szCs w:val="18"/>
          <w:lang w:val="en-GB"/>
        </w:rPr>
        <w:t xml:space="preserve">, 5 weeks of foodservice, 2 weeks of dialysis, 2 weeks of </w:t>
      </w:r>
      <w:proofErr w:type="spellStart"/>
      <w:r>
        <w:rPr>
          <w:rFonts w:ascii="Verdana" w:hAnsi="Verdana"/>
          <w:sz w:val="18"/>
          <w:szCs w:val="18"/>
          <w:lang w:val="en-GB"/>
        </w:rPr>
        <w:t>pediatric</w:t>
      </w:r>
      <w:proofErr w:type="spellEnd"/>
      <w:r>
        <w:rPr>
          <w:rFonts w:ascii="Verdana" w:hAnsi="Verdana"/>
          <w:sz w:val="18"/>
          <w:szCs w:val="18"/>
          <w:lang w:val="en-GB"/>
        </w:rPr>
        <w:t xml:space="preserve">, and 5 weeks of staff relief </w:t>
      </w:r>
      <w:r w:rsidR="006C4DD6">
        <w:rPr>
          <w:rFonts w:ascii="Verdana" w:hAnsi="Verdana"/>
          <w:sz w:val="18"/>
          <w:szCs w:val="18"/>
          <w:lang w:val="en-GB"/>
        </w:rPr>
        <w:t>in skilled nursing and</w:t>
      </w:r>
      <w:r>
        <w:rPr>
          <w:rFonts w:ascii="Verdana" w:hAnsi="Verdana"/>
          <w:sz w:val="18"/>
          <w:szCs w:val="18"/>
          <w:lang w:val="en-GB"/>
        </w:rPr>
        <w:t xml:space="preserve"> long-term care</w:t>
      </w:r>
      <w:r w:rsidR="00AB60EC">
        <w:rPr>
          <w:rFonts w:ascii="Verdana" w:hAnsi="Verdana"/>
          <w:sz w:val="18"/>
          <w:szCs w:val="18"/>
          <w:lang w:val="en-GB"/>
        </w:rPr>
        <w:t>.</w:t>
      </w:r>
    </w:p>
    <w:p w14:paraId="11F977BB" w14:textId="7F1F6684" w:rsidR="00B804C9" w:rsidRPr="00183FD4" w:rsidRDefault="00131691" w:rsidP="00412C67">
      <w:pPr>
        <w:pStyle w:val="ListParagraph"/>
        <w:numPr>
          <w:ilvl w:val="0"/>
          <w:numId w:val="30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Developed and delivered over 20 educational presentations</w:t>
      </w:r>
      <w:r w:rsidR="00183FD4" w:rsidRPr="00183FD4">
        <w:rPr>
          <w:rFonts w:ascii="Verdana" w:hAnsi="Verdana"/>
          <w:sz w:val="18"/>
          <w:szCs w:val="18"/>
          <w:lang w:val="en-GB"/>
        </w:rPr>
        <w:t xml:space="preserve"> </w:t>
      </w:r>
      <w:r w:rsidR="00183FD4">
        <w:rPr>
          <w:rFonts w:ascii="Verdana" w:hAnsi="Verdana"/>
          <w:sz w:val="18"/>
          <w:szCs w:val="18"/>
          <w:lang w:val="en-GB"/>
        </w:rPr>
        <w:t xml:space="preserve">to promote </w:t>
      </w:r>
      <w:r w:rsidR="00B87980">
        <w:rPr>
          <w:rFonts w:ascii="Verdana" w:hAnsi="Verdana"/>
          <w:sz w:val="18"/>
          <w:szCs w:val="18"/>
          <w:lang w:val="en-GB"/>
        </w:rPr>
        <w:t xml:space="preserve">healthy eating </w:t>
      </w:r>
      <w:r w:rsidR="00183FD4">
        <w:rPr>
          <w:rFonts w:ascii="Verdana" w:hAnsi="Verdana"/>
          <w:sz w:val="18"/>
          <w:szCs w:val="18"/>
          <w:lang w:val="en-GB"/>
        </w:rPr>
        <w:t>in local communities</w:t>
      </w:r>
      <w:r w:rsidR="005F3A9F">
        <w:rPr>
          <w:rFonts w:ascii="Verdana" w:hAnsi="Verdana"/>
          <w:sz w:val="18"/>
          <w:szCs w:val="18"/>
          <w:lang w:val="en-GB"/>
        </w:rPr>
        <w:t>.</w:t>
      </w:r>
    </w:p>
    <w:p w14:paraId="7F12F29F" w14:textId="14344FFC" w:rsidR="00A97E8C" w:rsidRPr="00392F81" w:rsidRDefault="00A97E8C" w:rsidP="00412C67">
      <w:pPr>
        <w:pStyle w:val="ListParagraph"/>
        <w:numPr>
          <w:ilvl w:val="0"/>
          <w:numId w:val="30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 w:cs="Segoe UI"/>
          <w:sz w:val="18"/>
          <w:szCs w:val="18"/>
          <w:shd w:val="clear" w:color="auto" w:fill="FFFFFF"/>
          <w:lang w:val="en-GB"/>
        </w:rPr>
        <w:t>Provided</w:t>
      </w:r>
      <w:r w:rsidR="005F3A9F">
        <w:rPr>
          <w:rFonts w:ascii="Verdana" w:hAnsi="Verdana" w:cs="Segoe UI"/>
          <w:sz w:val="18"/>
          <w:szCs w:val="18"/>
          <w:shd w:val="clear" w:color="auto" w:fill="FFFFFF"/>
          <w:lang w:val="en-GB"/>
        </w:rPr>
        <w:t xml:space="preserve"> individualized </w:t>
      </w:r>
      <w:r>
        <w:rPr>
          <w:rFonts w:ascii="Verdana" w:hAnsi="Verdana" w:cs="Segoe UI"/>
          <w:sz w:val="18"/>
          <w:szCs w:val="18"/>
          <w:shd w:val="clear" w:color="auto" w:fill="FFFFFF"/>
          <w:lang w:val="en-GB"/>
        </w:rPr>
        <w:t>nutrition therapy and education to patients with various disease states from diverse ethnic and socioeconomic backgrounds</w:t>
      </w:r>
      <w:r w:rsidR="005F3A9F">
        <w:rPr>
          <w:rFonts w:ascii="Verdana" w:hAnsi="Verdana" w:cs="Segoe UI"/>
          <w:sz w:val="18"/>
          <w:szCs w:val="18"/>
          <w:shd w:val="clear" w:color="auto" w:fill="FFFFFF"/>
          <w:lang w:val="en-GB"/>
        </w:rPr>
        <w:t>.</w:t>
      </w:r>
    </w:p>
    <w:p w14:paraId="2A72F576" w14:textId="77777777" w:rsidR="00BC110B" w:rsidRPr="00392F81" w:rsidRDefault="00BC110B" w:rsidP="004475C6">
      <w:pPr>
        <w:rPr>
          <w:rFonts w:ascii="Verdana" w:hAnsi="Verdana" w:cstheme="minorHAnsi"/>
          <w:sz w:val="18"/>
          <w:szCs w:val="18"/>
          <w:lang w:val="en-GB"/>
        </w:rPr>
      </w:pPr>
    </w:p>
    <w:p w14:paraId="173F7002" w14:textId="4FEC8786" w:rsidR="00BC110B" w:rsidRPr="00392F81" w:rsidRDefault="00BC110B" w:rsidP="002649E2">
      <w:pPr>
        <w:shd w:val="clear" w:color="auto" w:fill="FFFFFF" w:themeFill="background1"/>
        <w:tabs>
          <w:tab w:val="right" w:pos="10440"/>
        </w:tabs>
        <w:spacing w:after="30"/>
        <w:rPr>
          <w:rFonts w:ascii="Verdana" w:hAnsi="Verdana" w:cstheme="minorHAnsi"/>
          <w:b/>
          <w:bCs/>
          <w:i/>
          <w:i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="007D14A0"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t xml:space="preserve"> </w:t>
      </w:r>
      <w:r w:rsidR="002D4880">
        <w:rPr>
          <w:rFonts w:ascii="Verdana" w:hAnsi="Verdana" w:cstheme="minorHAnsi"/>
          <w:b/>
          <w:bCs/>
          <w:sz w:val="18"/>
          <w:szCs w:val="18"/>
          <w:lang w:val="en-GB"/>
        </w:rPr>
        <w:t>DIETARY AIDE</w:t>
      </w:r>
      <w:r w:rsidR="00437F8D"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, </w:t>
      </w:r>
      <w:proofErr w:type="spellStart"/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Blake</w:t>
      </w:r>
      <w:r w:rsidR="006C4DD6">
        <w:rPr>
          <w:rFonts w:ascii="Verdana" w:hAnsi="Verdana" w:cstheme="minorHAnsi"/>
          <w:sz w:val="18"/>
          <w:szCs w:val="18"/>
          <w:u w:val="single"/>
          <w:lang w:val="en-GB"/>
        </w:rPr>
        <w:t>f</w:t>
      </w:r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ord</w:t>
      </w:r>
      <w:proofErr w:type="spellEnd"/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 xml:space="preserve"> at Green Hills</w:t>
      </w:r>
      <w:r w:rsidR="002649E2"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201</w:t>
      </w:r>
      <w:r w:rsidR="002D4880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4 – 2015</w:t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</w:p>
    <w:p w14:paraId="11380339" w14:textId="710BC929" w:rsidR="00131691" w:rsidRPr="00131691" w:rsidRDefault="00131691" w:rsidP="00412C67">
      <w:pPr>
        <w:numPr>
          <w:ilvl w:val="0"/>
          <w:numId w:val="31"/>
        </w:numPr>
        <w:tabs>
          <w:tab w:val="left" w:pos="720"/>
        </w:tabs>
        <w:suppressAutoHyphens w:val="0"/>
        <w:spacing w:line="236" w:lineRule="auto"/>
        <w:jc w:val="both"/>
        <w:rPr>
          <w:rFonts w:ascii="Verdana" w:eastAsia="Arial" w:hAnsi="Verdana"/>
          <w:sz w:val="18"/>
          <w:szCs w:val="18"/>
        </w:rPr>
      </w:pPr>
      <w:r>
        <w:rPr>
          <w:rFonts w:ascii="Verdana" w:eastAsia="Arial" w:hAnsi="Verdana"/>
          <w:sz w:val="18"/>
          <w:szCs w:val="18"/>
        </w:rPr>
        <w:t xml:space="preserve">Successfully performed all duties in compliance with </w:t>
      </w:r>
      <w:proofErr w:type="spellStart"/>
      <w:r>
        <w:rPr>
          <w:rFonts w:ascii="Verdana" w:eastAsia="Arial" w:hAnsi="Verdana"/>
          <w:sz w:val="18"/>
          <w:szCs w:val="18"/>
        </w:rPr>
        <w:t>Blake</w:t>
      </w:r>
      <w:r w:rsidR="006C4DD6">
        <w:rPr>
          <w:rFonts w:ascii="Verdana" w:eastAsia="Arial" w:hAnsi="Verdana"/>
          <w:sz w:val="18"/>
          <w:szCs w:val="18"/>
        </w:rPr>
        <w:t>f</w:t>
      </w:r>
      <w:r>
        <w:rPr>
          <w:rFonts w:ascii="Verdana" w:eastAsia="Arial" w:hAnsi="Verdana"/>
          <w:sz w:val="18"/>
          <w:szCs w:val="18"/>
        </w:rPr>
        <w:t>ord</w:t>
      </w:r>
      <w:proofErr w:type="spellEnd"/>
      <w:r>
        <w:rPr>
          <w:rFonts w:ascii="Verdana" w:eastAsia="Arial" w:hAnsi="Verdana"/>
          <w:sz w:val="18"/>
          <w:szCs w:val="18"/>
        </w:rPr>
        <w:t xml:space="preserve"> at Green Hills food and resident safety codes.</w:t>
      </w:r>
    </w:p>
    <w:p w14:paraId="77B8C2C8" w14:textId="4641F45F" w:rsidR="003C04AC" w:rsidRPr="00392F81" w:rsidRDefault="00FC635F" w:rsidP="00412C67">
      <w:pPr>
        <w:numPr>
          <w:ilvl w:val="0"/>
          <w:numId w:val="31"/>
        </w:numPr>
        <w:tabs>
          <w:tab w:val="left" w:pos="720"/>
        </w:tabs>
        <w:suppressAutoHyphens w:val="0"/>
        <w:spacing w:line="236" w:lineRule="auto"/>
        <w:jc w:val="both"/>
        <w:rPr>
          <w:rFonts w:ascii="Verdana" w:eastAsia="Arial" w:hAnsi="Verdana"/>
          <w:sz w:val="18"/>
          <w:szCs w:val="18"/>
        </w:rPr>
      </w:pPr>
      <w:r>
        <w:rPr>
          <w:rFonts w:ascii="Verdana" w:eastAsia="Arial" w:hAnsi="Verdana"/>
          <w:sz w:val="18"/>
          <w:szCs w:val="18"/>
        </w:rPr>
        <w:t>Worked as part of a team to a</w:t>
      </w:r>
      <w:r w:rsidR="00131691">
        <w:rPr>
          <w:rFonts w:ascii="Verdana" w:eastAsia="Arial" w:hAnsi="Verdana"/>
          <w:sz w:val="18"/>
          <w:szCs w:val="18"/>
        </w:rPr>
        <w:t xml:space="preserve">ccurately follow </w:t>
      </w:r>
      <w:r>
        <w:rPr>
          <w:rFonts w:ascii="Verdana" w:eastAsia="Arial" w:hAnsi="Verdana"/>
          <w:sz w:val="18"/>
          <w:szCs w:val="18"/>
        </w:rPr>
        <w:t xml:space="preserve">therapeutic </w:t>
      </w:r>
      <w:r w:rsidR="00131691">
        <w:rPr>
          <w:rFonts w:ascii="Verdana" w:eastAsia="Arial" w:hAnsi="Verdana"/>
          <w:sz w:val="18"/>
          <w:szCs w:val="18"/>
        </w:rPr>
        <w:t>diet orders</w:t>
      </w:r>
      <w:r>
        <w:rPr>
          <w:rFonts w:ascii="Verdana" w:eastAsia="Arial" w:hAnsi="Verdana"/>
          <w:sz w:val="18"/>
          <w:szCs w:val="18"/>
        </w:rPr>
        <w:t xml:space="preserve">, </w:t>
      </w:r>
      <w:r w:rsidR="00131691">
        <w:rPr>
          <w:rFonts w:ascii="Verdana" w:eastAsia="Arial" w:hAnsi="Verdana"/>
          <w:sz w:val="18"/>
          <w:szCs w:val="18"/>
        </w:rPr>
        <w:t>load food carts</w:t>
      </w:r>
      <w:r>
        <w:rPr>
          <w:rFonts w:ascii="Verdana" w:eastAsia="Arial" w:hAnsi="Verdana"/>
          <w:sz w:val="18"/>
          <w:szCs w:val="18"/>
        </w:rPr>
        <w:t xml:space="preserve">, </w:t>
      </w:r>
      <w:r w:rsidR="006F7268">
        <w:rPr>
          <w:rFonts w:ascii="Verdana" w:eastAsia="Arial" w:hAnsi="Verdana"/>
          <w:sz w:val="18"/>
          <w:szCs w:val="18"/>
        </w:rPr>
        <w:t xml:space="preserve">and </w:t>
      </w:r>
      <w:r w:rsidR="00131691">
        <w:rPr>
          <w:rFonts w:ascii="Verdana" w:eastAsia="Arial" w:hAnsi="Verdana"/>
          <w:sz w:val="18"/>
          <w:szCs w:val="18"/>
        </w:rPr>
        <w:t xml:space="preserve">provide timely </w:t>
      </w:r>
      <w:r w:rsidR="006F7268">
        <w:rPr>
          <w:rFonts w:ascii="Verdana" w:eastAsia="Arial" w:hAnsi="Verdana"/>
          <w:sz w:val="18"/>
          <w:szCs w:val="18"/>
        </w:rPr>
        <w:t xml:space="preserve">and cordial </w:t>
      </w:r>
      <w:r w:rsidR="00131691">
        <w:rPr>
          <w:rFonts w:ascii="Verdana" w:eastAsia="Arial" w:hAnsi="Verdana"/>
          <w:sz w:val="18"/>
          <w:szCs w:val="18"/>
        </w:rPr>
        <w:t xml:space="preserve">meal service to </w:t>
      </w:r>
      <w:r w:rsidR="005F3A9F">
        <w:rPr>
          <w:rFonts w:ascii="Verdana" w:eastAsia="Arial" w:hAnsi="Verdana"/>
          <w:sz w:val="18"/>
          <w:szCs w:val="18"/>
        </w:rPr>
        <w:t>patient</w:t>
      </w:r>
      <w:r w:rsidR="00131691">
        <w:rPr>
          <w:rFonts w:ascii="Verdana" w:eastAsia="Arial" w:hAnsi="Verdana"/>
          <w:sz w:val="18"/>
          <w:szCs w:val="18"/>
        </w:rPr>
        <w:t>s.</w:t>
      </w:r>
    </w:p>
    <w:p w14:paraId="7EEFDEBC" w14:textId="77777777" w:rsidR="00672336" w:rsidRPr="00392F81" w:rsidRDefault="00672336" w:rsidP="00672336">
      <w:pPr>
        <w:rPr>
          <w:rFonts w:ascii="Verdana" w:hAnsi="Verdana" w:cstheme="minorHAnsi"/>
          <w:sz w:val="18"/>
          <w:szCs w:val="18"/>
          <w:lang w:val="en-GB"/>
        </w:rPr>
      </w:pPr>
    </w:p>
    <w:p w14:paraId="5340BEA4" w14:textId="2F67BE3A" w:rsidR="00672336" w:rsidRPr="00392F81" w:rsidRDefault="00672336" w:rsidP="00672336">
      <w:pPr>
        <w:shd w:val="clear" w:color="auto" w:fill="FFFFFF" w:themeFill="background1"/>
        <w:tabs>
          <w:tab w:val="right" w:pos="10440"/>
        </w:tabs>
        <w:spacing w:after="30"/>
        <w:rPr>
          <w:rFonts w:ascii="Verdana" w:hAnsi="Verdana" w:cstheme="minorHAnsi"/>
          <w:b/>
          <w:bCs/>
          <w:i/>
          <w:i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t xml:space="preserve"> </w:t>
      </w:r>
      <w:r w:rsidR="002D4880">
        <w:rPr>
          <w:rFonts w:ascii="Verdana" w:hAnsi="Verdana" w:cstheme="minorHAnsi"/>
          <w:b/>
          <w:bCs/>
          <w:sz w:val="18"/>
          <w:szCs w:val="18"/>
          <w:lang w:val="en-GB"/>
        </w:rPr>
        <w:t>ASSISTANT MANAGER &amp; SHIFT SUPERVISOR</w:t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, </w:t>
      </w:r>
      <w:r w:rsidR="002D4880">
        <w:rPr>
          <w:rFonts w:ascii="Verdana" w:hAnsi="Verdana" w:cstheme="minorHAnsi"/>
          <w:sz w:val="18"/>
          <w:szCs w:val="18"/>
          <w:u w:val="single"/>
          <w:lang w:val="en-GB"/>
        </w:rPr>
        <w:t>Starbucks Coffee Company</w:t>
      </w:r>
      <w:r w:rsidR="003C04AC"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  <w:r w:rsidR="003C04AC"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2D4880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1998 – 2014</w:t>
      </w:r>
      <w:r w:rsid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  <w:r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 xml:space="preserve"> </w:t>
      </w:r>
    </w:p>
    <w:p w14:paraId="42657977" w14:textId="54988C3D" w:rsidR="006D5FDA" w:rsidRDefault="00293D4F" w:rsidP="00412C67">
      <w:pPr>
        <w:pStyle w:val="ListParagraph"/>
        <w:numPr>
          <w:ilvl w:val="0"/>
          <w:numId w:val="3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L</w:t>
      </w:r>
      <w:r w:rsidR="00F21A15">
        <w:rPr>
          <w:rFonts w:ascii="Verdana" w:hAnsi="Verdana"/>
          <w:sz w:val="18"/>
          <w:szCs w:val="18"/>
          <w:lang w:val="en-GB"/>
        </w:rPr>
        <w:t xml:space="preserve">ed teams of 12-24 employees to provide exemplary customer service </w:t>
      </w:r>
      <w:r w:rsidR="00514288">
        <w:rPr>
          <w:rFonts w:ascii="Verdana" w:hAnsi="Verdana"/>
          <w:sz w:val="18"/>
          <w:szCs w:val="18"/>
          <w:lang w:val="en-GB"/>
        </w:rPr>
        <w:t>by cultivating</w:t>
      </w:r>
      <w:r w:rsidR="00F21A15">
        <w:rPr>
          <w:rFonts w:ascii="Verdana" w:hAnsi="Verdana"/>
          <w:sz w:val="18"/>
          <w:szCs w:val="18"/>
          <w:lang w:val="en-GB"/>
        </w:rPr>
        <w:t xml:space="preserve"> personal connections, </w:t>
      </w:r>
      <w:r w:rsidR="001B1856">
        <w:rPr>
          <w:rFonts w:ascii="Verdana" w:hAnsi="Verdana"/>
          <w:sz w:val="18"/>
          <w:szCs w:val="18"/>
          <w:lang w:val="en-GB"/>
        </w:rPr>
        <w:t>anticipating needs</w:t>
      </w:r>
      <w:r w:rsidR="00F21A15">
        <w:rPr>
          <w:rFonts w:ascii="Verdana" w:hAnsi="Verdana"/>
          <w:sz w:val="18"/>
          <w:szCs w:val="18"/>
          <w:lang w:val="en-GB"/>
        </w:rPr>
        <w:t>, and</w:t>
      </w:r>
      <w:r w:rsidR="001B1856">
        <w:rPr>
          <w:rFonts w:ascii="Verdana" w:hAnsi="Verdana"/>
          <w:sz w:val="18"/>
          <w:szCs w:val="18"/>
          <w:lang w:val="en-GB"/>
        </w:rPr>
        <w:t xml:space="preserve"> </w:t>
      </w:r>
      <w:r w:rsidR="00DE7DB5">
        <w:rPr>
          <w:rFonts w:ascii="Verdana" w:hAnsi="Verdana"/>
          <w:sz w:val="18"/>
          <w:szCs w:val="18"/>
          <w:lang w:val="en-GB"/>
        </w:rPr>
        <w:t>promptly</w:t>
      </w:r>
      <w:r w:rsidR="00F21A15">
        <w:rPr>
          <w:rFonts w:ascii="Verdana" w:hAnsi="Verdana"/>
          <w:sz w:val="18"/>
          <w:szCs w:val="18"/>
          <w:lang w:val="en-GB"/>
        </w:rPr>
        <w:t xml:space="preserve"> respon</w:t>
      </w:r>
      <w:r w:rsidR="001B1856">
        <w:rPr>
          <w:rFonts w:ascii="Verdana" w:hAnsi="Verdana"/>
          <w:sz w:val="18"/>
          <w:szCs w:val="18"/>
          <w:lang w:val="en-GB"/>
        </w:rPr>
        <w:t>ding</w:t>
      </w:r>
      <w:r w:rsidR="00F21A15">
        <w:rPr>
          <w:rFonts w:ascii="Verdana" w:hAnsi="Verdana"/>
          <w:sz w:val="18"/>
          <w:szCs w:val="18"/>
          <w:lang w:val="en-GB"/>
        </w:rPr>
        <w:t xml:space="preserve"> to customer cues</w:t>
      </w:r>
      <w:r w:rsidR="0061019F" w:rsidRPr="00392F81">
        <w:rPr>
          <w:rFonts w:ascii="Verdana" w:hAnsi="Verdana"/>
          <w:sz w:val="18"/>
          <w:szCs w:val="18"/>
          <w:lang w:val="en-GB"/>
        </w:rPr>
        <w:t>.</w:t>
      </w:r>
    </w:p>
    <w:p w14:paraId="14EB491B" w14:textId="55EAD104" w:rsidR="00F21A15" w:rsidRPr="00356961" w:rsidRDefault="00F21A15" w:rsidP="00412C67">
      <w:pPr>
        <w:pStyle w:val="ListParagraph"/>
        <w:numPr>
          <w:ilvl w:val="0"/>
          <w:numId w:val="3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Enforced </w:t>
      </w:r>
      <w:r w:rsidRPr="00356961">
        <w:rPr>
          <w:rFonts w:ascii="Verdana" w:hAnsi="Verdana"/>
          <w:sz w:val="18"/>
          <w:szCs w:val="18"/>
          <w:lang w:val="en-GB"/>
        </w:rPr>
        <w:t xml:space="preserve">100% adherence </w:t>
      </w:r>
      <w:r w:rsidR="00514288" w:rsidRPr="00356961">
        <w:rPr>
          <w:rFonts w:ascii="Verdana" w:hAnsi="Verdana"/>
          <w:sz w:val="18"/>
          <w:szCs w:val="18"/>
          <w:lang w:val="en-GB"/>
        </w:rPr>
        <w:t>to</w:t>
      </w:r>
      <w:r w:rsidRPr="00356961">
        <w:rPr>
          <w:rFonts w:ascii="Verdana" w:hAnsi="Verdana"/>
          <w:sz w:val="18"/>
          <w:szCs w:val="18"/>
          <w:lang w:val="en-GB"/>
        </w:rPr>
        <w:t xml:space="preserve"> Starbucks’ food safety</w:t>
      </w:r>
      <w:r w:rsidR="00DC38F1">
        <w:rPr>
          <w:rFonts w:ascii="Verdana" w:hAnsi="Verdana"/>
          <w:sz w:val="18"/>
          <w:szCs w:val="18"/>
          <w:lang w:val="en-GB"/>
        </w:rPr>
        <w:t>/</w:t>
      </w:r>
      <w:r w:rsidRPr="00356961">
        <w:rPr>
          <w:rFonts w:ascii="Verdana" w:hAnsi="Verdana"/>
          <w:sz w:val="18"/>
          <w:szCs w:val="18"/>
          <w:lang w:val="en-GB"/>
        </w:rPr>
        <w:t>sanitation standards to pass</w:t>
      </w:r>
      <w:r w:rsidR="005F3A9F">
        <w:rPr>
          <w:rFonts w:ascii="Verdana" w:hAnsi="Verdana"/>
          <w:sz w:val="18"/>
          <w:szCs w:val="18"/>
          <w:lang w:val="en-GB"/>
        </w:rPr>
        <w:t xml:space="preserve"> </w:t>
      </w:r>
      <w:r w:rsidR="001B1856">
        <w:rPr>
          <w:rFonts w:ascii="Verdana" w:hAnsi="Verdana"/>
          <w:sz w:val="18"/>
          <w:szCs w:val="18"/>
          <w:lang w:val="en-GB"/>
        </w:rPr>
        <w:t xml:space="preserve">internal and </w:t>
      </w:r>
      <w:r w:rsidRPr="00356961">
        <w:rPr>
          <w:rFonts w:ascii="Verdana" w:hAnsi="Verdana"/>
          <w:sz w:val="18"/>
          <w:szCs w:val="18"/>
          <w:lang w:val="en-GB"/>
        </w:rPr>
        <w:t>external audits.</w:t>
      </w:r>
    </w:p>
    <w:p w14:paraId="139DF4FC" w14:textId="55BA9841" w:rsidR="00F21A15" w:rsidRDefault="00293D4F" w:rsidP="00412C67">
      <w:pPr>
        <w:pStyle w:val="ListParagraph"/>
        <w:numPr>
          <w:ilvl w:val="0"/>
          <w:numId w:val="3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Conducted</w:t>
      </w:r>
      <w:r w:rsidR="00F21A15" w:rsidRPr="00356961">
        <w:rPr>
          <w:rFonts w:ascii="Verdana" w:hAnsi="Verdana"/>
          <w:sz w:val="18"/>
          <w:szCs w:val="18"/>
          <w:lang w:val="en-GB"/>
        </w:rPr>
        <w:t xml:space="preserve"> meetings and workshops to </w:t>
      </w:r>
      <w:r w:rsidR="00DC38F1">
        <w:rPr>
          <w:rFonts w:ascii="Verdana" w:hAnsi="Verdana"/>
          <w:sz w:val="18"/>
          <w:szCs w:val="18"/>
          <w:lang w:val="en-GB"/>
        </w:rPr>
        <w:t xml:space="preserve">reinforce </w:t>
      </w:r>
      <w:r w:rsidR="00F21A15" w:rsidRPr="00356961">
        <w:rPr>
          <w:rFonts w:ascii="Verdana" w:hAnsi="Verdana"/>
          <w:sz w:val="18"/>
          <w:szCs w:val="18"/>
          <w:lang w:val="en-GB"/>
        </w:rPr>
        <w:t>customer service skills,</w:t>
      </w:r>
      <w:r w:rsidR="0036762C">
        <w:rPr>
          <w:rFonts w:ascii="Verdana" w:hAnsi="Verdana"/>
          <w:sz w:val="18"/>
          <w:szCs w:val="18"/>
          <w:lang w:val="en-GB"/>
        </w:rPr>
        <w:t xml:space="preserve"> </w:t>
      </w:r>
      <w:r w:rsidR="00F21A15" w:rsidRPr="00356961">
        <w:rPr>
          <w:rFonts w:ascii="Verdana" w:hAnsi="Verdana"/>
          <w:sz w:val="18"/>
          <w:szCs w:val="18"/>
          <w:lang w:val="en-GB"/>
        </w:rPr>
        <w:t>standards</w:t>
      </w:r>
      <w:r w:rsidR="00F21A15">
        <w:rPr>
          <w:rFonts w:ascii="Verdana" w:hAnsi="Verdana"/>
          <w:sz w:val="18"/>
          <w:szCs w:val="18"/>
          <w:lang w:val="en-GB"/>
        </w:rPr>
        <w:t>, and sales strategies to improve customer satisfaction and drive location revenue.</w:t>
      </w:r>
    </w:p>
    <w:p w14:paraId="77A2C12D" w14:textId="3B1187CC" w:rsidR="00F21A15" w:rsidRDefault="00F21A15" w:rsidP="00412C67">
      <w:pPr>
        <w:pStyle w:val="ListParagraph"/>
        <w:numPr>
          <w:ilvl w:val="0"/>
          <w:numId w:val="32"/>
        </w:numPr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Directly trained and developed employees in all aspects of beverage preparation, food safety</w:t>
      </w:r>
      <w:r w:rsidR="006C6215">
        <w:rPr>
          <w:rFonts w:ascii="Verdana" w:hAnsi="Verdana"/>
          <w:sz w:val="18"/>
          <w:szCs w:val="18"/>
          <w:lang w:val="en-GB"/>
        </w:rPr>
        <w:t>/sanitation</w:t>
      </w:r>
      <w:r>
        <w:rPr>
          <w:rFonts w:ascii="Verdana" w:hAnsi="Verdana"/>
          <w:sz w:val="18"/>
          <w:szCs w:val="18"/>
          <w:lang w:val="en-GB"/>
        </w:rPr>
        <w:t>, cash handling, and customer service by providing tailored feedback relative to individual evaluations.</w:t>
      </w:r>
    </w:p>
    <w:p w14:paraId="52B88B45" w14:textId="02760BD7" w:rsidR="00F21A15" w:rsidRPr="00194E5B" w:rsidRDefault="00514288" w:rsidP="00412C67">
      <w:pPr>
        <w:pStyle w:val="ListParagraph"/>
        <w:numPr>
          <w:ilvl w:val="0"/>
          <w:numId w:val="32"/>
        </w:numPr>
        <w:rPr>
          <w:rFonts w:ascii="Verdana" w:hAnsi="Verdana"/>
          <w:sz w:val="18"/>
          <w:szCs w:val="18"/>
          <w:lang w:val="en-GB"/>
        </w:rPr>
      </w:pPr>
      <w:r w:rsidRPr="00514288">
        <w:rPr>
          <w:rFonts w:ascii="Verdana" w:hAnsi="Verdana"/>
          <w:sz w:val="18"/>
          <w:szCs w:val="18"/>
          <w:lang w:val="en-GB"/>
        </w:rPr>
        <w:t>Ensured all supervisors managed daily operations, coach</w:t>
      </w:r>
      <w:r w:rsidR="00FC635F">
        <w:rPr>
          <w:rFonts w:ascii="Verdana" w:hAnsi="Verdana"/>
          <w:sz w:val="18"/>
          <w:szCs w:val="18"/>
          <w:lang w:val="en-GB"/>
        </w:rPr>
        <w:t>ed</w:t>
      </w:r>
      <w:r w:rsidRPr="00514288">
        <w:rPr>
          <w:rFonts w:ascii="Verdana" w:hAnsi="Verdana"/>
          <w:sz w:val="18"/>
          <w:szCs w:val="18"/>
          <w:lang w:val="en-GB"/>
        </w:rPr>
        <w:t xml:space="preserve"> and train</w:t>
      </w:r>
      <w:r w:rsidR="00FC635F">
        <w:rPr>
          <w:rFonts w:ascii="Verdana" w:hAnsi="Verdana"/>
          <w:sz w:val="18"/>
          <w:szCs w:val="18"/>
          <w:lang w:val="en-GB"/>
        </w:rPr>
        <w:t>ed</w:t>
      </w:r>
      <w:r w:rsidRPr="00514288">
        <w:rPr>
          <w:rFonts w:ascii="Verdana" w:hAnsi="Verdana"/>
          <w:sz w:val="18"/>
          <w:szCs w:val="18"/>
          <w:lang w:val="en-GB"/>
        </w:rPr>
        <w:t xml:space="preserve"> team members, set and achieve</w:t>
      </w:r>
      <w:r w:rsidR="001B1856">
        <w:rPr>
          <w:rFonts w:ascii="Verdana" w:hAnsi="Verdana"/>
          <w:sz w:val="18"/>
          <w:szCs w:val="18"/>
          <w:lang w:val="en-GB"/>
        </w:rPr>
        <w:t>d</w:t>
      </w:r>
      <w:r w:rsidRPr="00514288">
        <w:rPr>
          <w:rFonts w:ascii="Verdana" w:hAnsi="Verdana"/>
          <w:sz w:val="18"/>
          <w:szCs w:val="18"/>
          <w:lang w:val="en-GB"/>
        </w:rPr>
        <w:t xml:space="preserve"> daily sales goals, controlled inventory</w:t>
      </w:r>
      <w:r w:rsidR="00A47852">
        <w:rPr>
          <w:rFonts w:ascii="Verdana" w:hAnsi="Verdana"/>
          <w:sz w:val="18"/>
          <w:szCs w:val="18"/>
          <w:lang w:val="en-GB"/>
        </w:rPr>
        <w:t xml:space="preserve"> and</w:t>
      </w:r>
      <w:r w:rsidR="00FC635F">
        <w:rPr>
          <w:rFonts w:ascii="Verdana" w:hAnsi="Verdana"/>
          <w:sz w:val="18"/>
          <w:szCs w:val="18"/>
          <w:lang w:val="en-GB"/>
        </w:rPr>
        <w:t xml:space="preserve"> </w:t>
      </w:r>
      <w:proofErr w:type="spellStart"/>
      <w:r w:rsidR="00FC635F">
        <w:rPr>
          <w:rFonts w:ascii="Verdana" w:hAnsi="Verdana"/>
          <w:sz w:val="18"/>
          <w:szCs w:val="18"/>
          <w:lang w:val="en-GB"/>
        </w:rPr>
        <w:t>labor</w:t>
      </w:r>
      <w:proofErr w:type="spellEnd"/>
      <w:r w:rsidR="00A47852">
        <w:rPr>
          <w:rFonts w:ascii="Verdana" w:hAnsi="Verdana"/>
          <w:sz w:val="18"/>
          <w:szCs w:val="18"/>
          <w:lang w:val="en-GB"/>
        </w:rPr>
        <w:t xml:space="preserve">, </w:t>
      </w:r>
      <w:r w:rsidRPr="00514288">
        <w:rPr>
          <w:rFonts w:ascii="Verdana" w:hAnsi="Verdana"/>
          <w:sz w:val="18"/>
          <w:szCs w:val="18"/>
          <w:lang w:val="en-GB"/>
        </w:rPr>
        <w:t>and maintained or improved customer service standards</w:t>
      </w:r>
      <w:r w:rsidR="00F21A15">
        <w:rPr>
          <w:rFonts w:ascii="Verdana" w:hAnsi="Verdana"/>
          <w:sz w:val="18"/>
          <w:szCs w:val="18"/>
          <w:lang w:val="en-GB"/>
        </w:rPr>
        <w:t>.</w:t>
      </w:r>
    </w:p>
    <w:p w14:paraId="56F66F49" w14:textId="47183376" w:rsidR="006D5FDA" w:rsidRDefault="006D5FDA" w:rsidP="00F35364">
      <w:pPr>
        <w:jc w:val="both"/>
        <w:rPr>
          <w:rFonts w:ascii="Calibri Light" w:hAnsi="Calibri Light"/>
          <w:sz w:val="14"/>
          <w:szCs w:val="14"/>
          <w:lang w:val="en-GB"/>
        </w:rPr>
      </w:pPr>
    </w:p>
    <w:p w14:paraId="067B1DF2" w14:textId="77777777" w:rsidR="006D5FDA" w:rsidRPr="003C04AC" w:rsidRDefault="006D5FDA" w:rsidP="00F35364">
      <w:pPr>
        <w:jc w:val="both"/>
        <w:rPr>
          <w:rFonts w:ascii="Calibri Light" w:hAnsi="Calibri Light"/>
          <w:sz w:val="14"/>
          <w:szCs w:val="14"/>
          <w:lang w:val="en-GB"/>
        </w:rPr>
      </w:pPr>
    </w:p>
    <w:p w14:paraId="71E03DEC" w14:textId="4F293835" w:rsidR="00D03734" w:rsidRPr="002A08DA" w:rsidRDefault="007E4350" w:rsidP="00D03734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uppressAutoHyphens w:val="0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 w:rsidRPr="002A08DA"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 xml:space="preserve">PROJECTS </w:t>
      </w:r>
    </w:p>
    <w:p w14:paraId="52265214" w14:textId="3BE40753" w:rsidR="007E4350" w:rsidRPr="00392F81" w:rsidRDefault="007E4350" w:rsidP="007E4350">
      <w:pPr>
        <w:shd w:val="clear" w:color="auto" w:fill="FFFFFF" w:themeFill="background1"/>
        <w:tabs>
          <w:tab w:val="right" w:pos="10440"/>
        </w:tabs>
        <w:spacing w:before="12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194E5B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Web Page </w:t>
      </w:r>
      <w:r w:rsidR="006C4DD6">
        <w:rPr>
          <w:rFonts w:ascii="Verdana" w:hAnsi="Verdana" w:cstheme="minorHAnsi"/>
          <w:b/>
          <w:bCs/>
          <w:sz w:val="18"/>
          <w:szCs w:val="18"/>
          <w:lang w:val="en-GB"/>
        </w:rPr>
        <w:t>Project</w:t>
      </w:r>
      <w:r w:rsidR="00194E5B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Leader</w:t>
      </w:r>
      <w:r w:rsidR="00FA0773">
        <w:rPr>
          <w:rFonts w:ascii="Verdana" w:hAnsi="Verdana" w:cstheme="minorHAnsi"/>
          <w:b/>
          <w:bCs/>
          <w:sz w:val="18"/>
          <w:szCs w:val="18"/>
          <w:lang w:val="en-GB"/>
        </w:rPr>
        <w:t>:</w:t>
      </w:r>
      <w:r w:rsidR="009E5A44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194E5B">
        <w:rPr>
          <w:rFonts w:ascii="Verdana" w:hAnsi="Verdana" w:cstheme="minorHAnsi"/>
          <w:sz w:val="18"/>
          <w:szCs w:val="18"/>
          <w:u w:val="single"/>
          <w:lang w:val="en-GB"/>
        </w:rPr>
        <w:t>Nutrition Graduate Course</w:t>
      </w:r>
      <w:r w:rsidR="00670034">
        <w:rPr>
          <w:rFonts w:ascii="Verdana" w:hAnsi="Verdana" w:cstheme="minorHAnsi"/>
          <w:sz w:val="18"/>
          <w:szCs w:val="18"/>
          <w:u w:val="single"/>
          <w:lang w:val="en-GB"/>
        </w:rPr>
        <w:t xml:space="preserve"> at UA</w:t>
      </w:r>
      <w:r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194E5B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2021</w:t>
      </w:r>
    </w:p>
    <w:p w14:paraId="7B921D6F" w14:textId="44F1E026" w:rsidR="00D07648" w:rsidRPr="00EC1948" w:rsidRDefault="00514288" w:rsidP="00412C67">
      <w:pPr>
        <w:numPr>
          <w:ilvl w:val="0"/>
          <w:numId w:val="33"/>
        </w:numPr>
        <w:tabs>
          <w:tab w:val="left" w:pos="720"/>
        </w:tabs>
        <w:suppressAutoHyphens w:val="0"/>
        <w:spacing w:line="236" w:lineRule="auto"/>
        <w:jc w:val="both"/>
        <w:rPr>
          <w:rFonts w:ascii="Verdana" w:eastAsia="Arial" w:hAnsi="Verdana"/>
          <w:sz w:val="18"/>
          <w:szCs w:val="18"/>
        </w:rPr>
      </w:pPr>
      <w:r w:rsidRPr="00514288">
        <w:rPr>
          <w:rFonts w:ascii="Verdana" w:eastAsia="Arial" w:hAnsi="Verdana"/>
          <w:sz w:val="18"/>
          <w:szCs w:val="18"/>
        </w:rPr>
        <w:t xml:space="preserve">Led a remote group project to </w:t>
      </w:r>
      <w:r w:rsidR="006C4DD6">
        <w:rPr>
          <w:rFonts w:ascii="Verdana" w:eastAsia="Arial" w:hAnsi="Verdana"/>
          <w:sz w:val="18"/>
          <w:szCs w:val="18"/>
        </w:rPr>
        <w:t>create</w:t>
      </w:r>
      <w:r w:rsidRPr="00514288">
        <w:rPr>
          <w:rFonts w:ascii="Verdana" w:eastAsia="Arial" w:hAnsi="Verdana"/>
          <w:sz w:val="18"/>
          <w:szCs w:val="18"/>
        </w:rPr>
        <w:t xml:space="preserve"> a web page that reviews, summarizes, and communicates recent research on</w:t>
      </w:r>
      <w:r w:rsidR="001B1856">
        <w:rPr>
          <w:rFonts w:ascii="Verdana" w:eastAsia="Arial" w:hAnsi="Verdana"/>
          <w:sz w:val="18"/>
          <w:szCs w:val="18"/>
        </w:rPr>
        <w:t xml:space="preserve"> the effects of a following </w:t>
      </w:r>
      <w:r w:rsidRPr="00514288">
        <w:rPr>
          <w:rFonts w:ascii="Verdana" w:eastAsia="Arial" w:hAnsi="Verdana"/>
          <w:sz w:val="18"/>
          <w:szCs w:val="18"/>
        </w:rPr>
        <w:t xml:space="preserve">vegetarian diet during pregnancy </w:t>
      </w:r>
      <w:r w:rsidR="001B1856">
        <w:rPr>
          <w:rFonts w:ascii="Verdana" w:eastAsia="Arial" w:hAnsi="Verdana"/>
          <w:sz w:val="18"/>
          <w:szCs w:val="18"/>
        </w:rPr>
        <w:t xml:space="preserve">on fetal </w:t>
      </w:r>
      <w:r w:rsidRPr="00514288">
        <w:rPr>
          <w:rFonts w:ascii="Verdana" w:eastAsia="Arial" w:hAnsi="Verdana"/>
          <w:sz w:val="18"/>
          <w:szCs w:val="18"/>
        </w:rPr>
        <w:t>growth</w:t>
      </w:r>
      <w:r w:rsidR="001B1856">
        <w:rPr>
          <w:rFonts w:ascii="Verdana" w:eastAsia="Arial" w:hAnsi="Verdana"/>
          <w:sz w:val="18"/>
          <w:szCs w:val="18"/>
        </w:rPr>
        <w:t xml:space="preserve"> outcomes.</w:t>
      </w:r>
      <w:r w:rsidR="009E5A44" w:rsidRPr="00EC1948">
        <w:rPr>
          <w:rFonts w:ascii="Verdana" w:eastAsia="Arial" w:hAnsi="Verdana"/>
          <w:sz w:val="18"/>
          <w:szCs w:val="18"/>
        </w:rPr>
        <w:t xml:space="preserve"> </w:t>
      </w:r>
    </w:p>
    <w:p w14:paraId="5D45AC86" w14:textId="77777777" w:rsidR="00D07648" w:rsidRPr="00D07648" w:rsidRDefault="00D07648" w:rsidP="00D07648">
      <w:pPr>
        <w:tabs>
          <w:tab w:val="left" w:pos="720"/>
        </w:tabs>
        <w:suppressAutoHyphens w:val="0"/>
        <w:spacing w:line="236" w:lineRule="auto"/>
        <w:ind w:left="450"/>
        <w:jc w:val="both"/>
        <w:rPr>
          <w:rFonts w:ascii="Verdana" w:eastAsia="Arial" w:hAnsi="Verdana"/>
          <w:color w:val="FF0000"/>
          <w:sz w:val="18"/>
          <w:szCs w:val="18"/>
        </w:rPr>
      </w:pPr>
    </w:p>
    <w:p w14:paraId="2FAB15A4" w14:textId="0FCAFE2F" w:rsidR="00D07648" w:rsidRPr="00392F81" w:rsidRDefault="00D07648" w:rsidP="00D07648">
      <w:pPr>
        <w:shd w:val="clear" w:color="auto" w:fill="FFFFFF" w:themeFill="background1"/>
        <w:tabs>
          <w:tab w:val="right" w:pos="10440"/>
        </w:tabs>
        <w:spacing w:before="12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392F81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Pr="00392F81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2A0228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Food </w:t>
      </w:r>
      <w:r w:rsidR="00194E5B">
        <w:rPr>
          <w:rFonts w:ascii="Verdana" w:hAnsi="Verdana" w:cstheme="minorHAnsi"/>
          <w:b/>
          <w:bCs/>
          <w:sz w:val="18"/>
          <w:szCs w:val="18"/>
          <w:lang w:val="en-GB"/>
        </w:rPr>
        <w:t>Service</w:t>
      </w:r>
      <w:r w:rsidR="00FA0773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Compliance:</w:t>
      </w:r>
      <w:r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proofErr w:type="spellStart"/>
      <w:r w:rsidR="00194E5B" w:rsidRPr="00194E5B">
        <w:rPr>
          <w:rFonts w:ascii="Verdana" w:hAnsi="Verdana" w:cstheme="minorHAnsi"/>
          <w:sz w:val="18"/>
          <w:szCs w:val="18"/>
          <w:u w:val="single"/>
          <w:lang w:val="en-GB"/>
        </w:rPr>
        <w:t>ServSafe</w:t>
      </w:r>
      <w:proofErr w:type="spellEnd"/>
      <w:r w:rsidR="00194E5B" w:rsidRPr="00194E5B">
        <w:rPr>
          <w:rFonts w:ascii="Verdana" w:hAnsi="Verdana" w:cstheme="minorHAnsi"/>
          <w:sz w:val="18"/>
          <w:szCs w:val="18"/>
          <w:u w:val="single"/>
          <w:lang w:val="en-GB"/>
        </w:rPr>
        <w:t xml:space="preserve"> Food Handler Certification Initiative</w:t>
      </w:r>
      <w:r w:rsidR="00670034">
        <w:rPr>
          <w:rFonts w:ascii="Verdana" w:hAnsi="Verdana" w:cstheme="minorHAnsi"/>
          <w:sz w:val="18"/>
          <w:szCs w:val="18"/>
          <w:u w:val="single"/>
          <w:lang w:val="en-GB"/>
        </w:rPr>
        <w:t xml:space="preserve"> at NHC</w:t>
      </w:r>
      <w:r w:rsidRPr="00392F81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194E5B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2018</w:t>
      </w:r>
    </w:p>
    <w:p w14:paraId="0B70006F" w14:textId="52C6B039" w:rsidR="00D07648" w:rsidRPr="00EC1948" w:rsidRDefault="00670034" w:rsidP="00412C67">
      <w:pPr>
        <w:numPr>
          <w:ilvl w:val="0"/>
          <w:numId w:val="34"/>
        </w:numPr>
        <w:tabs>
          <w:tab w:val="left" w:pos="720"/>
        </w:tabs>
        <w:suppressAutoHyphens w:val="0"/>
        <w:spacing w:line="236" w:lineRule="auto"/>
        <w:jc w:val="both"/>
        <w:rPr>
          <w:rFonts w:ascii="Verdana" w:eastAsia="Arial" w:hAnsi="Verdana"/>
          <w:sz w:val="18"/>
          <w:szCs w:val="18"/>
        </w:rPr>
      </w:pPr>
      <w:r>
        <w:rPr>
          <w:rFonts w:ascii="Verdana" w:eastAsia="Arial" w:hAnsi="Verdana"/>
          <w:sz w:val="18"/>
          <w:szCs w:val="18"/>
        </w:rPr>
        <w:t>E</w:t>
      </w:r>
      <w:r w:rsidR="00D26894" w:rsidRPr="00EC1948">
        <w:rPr>
          <w:rFonts w:ascii="Verdana" w:eastAsia="Arial" w:hAnsi="Verdana"/>
          <w:sz w:val="18"/>
          <w:szCs w:val="18"/>
        </w:rPr>
        <w:t xml:space="preserve">nsured all kitchen team members </w:t>
      </w:r>
      <w:r w:rsidR="00FA0773">
        <w:rPr>
          <w:rFonts w:ascii="Verdana" w:eastAsia="Arial" w:hAnsi="Verdana"/>
          <w:sz w:val="18"/>
          <w:szCs w:val="18"/>
        </w:rPr>
        <w:t xml:space="preserve">obtained </w:t>
      </w:r>
      <w:proofErr w:type="spellStart"/>
      <w:r w:rsidR="00D26894" w:rsidRPr="00EC1948">
        <w:rPr>
          <w:rFonts w:ascii="Verdana" w:eastAsia="Arial" w:hAnsi="Verdana"/>
          <w:sz w:val="18"/>
          <w:szCs w:val="18"/>
        </w:rPr>
        <w:t>ServSafe</w:t>
      </w:r>
      <w:proofErr w:type="spellEnd"/>
      <w:r w:rsidR="00D26894" w:rsidRPr="00EC1948">
        <w:rPr>
          <w:rFonts w:ascii="Verdana" w:eastAsia="Arial" w:hAnsi="Verdana"/>
          <w:sz w:val="18"/>
          <w:szCs w:val="18"/>
        </w:rPr>
        <w:t xml:space="preserve"> Food Handler</w:t>
      </w:r>
      <w:r w:rsidR="00FA0773">
        <w:rPr>
          <w:rFonts w:ascii="Verdana" w:eastAsia="Arial" w:hAnsi="Verdana"/>
          <w:sz w:val="18"/>
          <w:szCs w:val="18"/>
        </w:rPr>
        <w:t xml:space="preserve"> </w:t>
      </w:r>
      <w:r w:rsidR="00D26894" w:rsidRPr="00EC1948">
        <w:rPr>
          <w:rFonts w:ascii="Verdana" w:eastAsia="Arial" w:hAnsi="Verdana"/>
          <w:sz w:val="18"/>
          <w:szCs w:val="18"/>
        </w:rPr>
        <w:t xml:space="preserve">Certification </w:t>
      </w:r>
      <w:r w:rsidR="00EC1948" w:rsidRPr="00EC1948">
        <w:rPr>
          <w:rFonts w:ascii="Verdana" w:eastAsia="Arial" w:hAnsi="Verdana"/>
          <w:sz w:val="18"/>
          <w:szCs w:val="18"/>
        </w:rPr>
        <w:t xml:space="preserve">in 3 months </w:t>
      </w:r>
      <w:r w:rsidR="00D26894" w:rsidRPr="00EC1948">
        <w:rPr>
          <w:rFonts w:ascii="Verdana" w:eastAsia="Arial" w:hAnsi="Verdana"/>
          <w:sz w:val="18"/>
          <w:szCs w:val="18"/>
        </w:rPr>
        <w:t xml:space="preserve">by assigning each team member a </w:t>
      </w:r>
      <w:proofErr w:type="spellStart"/>
      <w:r w:rsidR="00C66731">
        <w:rPr>
          <w:rFonts w:ascii="Verdana" w:eastAsia="Arial" w:hAnsi="Verdana"/>
          <w:sz w:val="18"/>
          <w:szCs w:val="18"/>
        </w:rPr>
        <w:t>ServSafe</w:t>
      </w:r>
      <w:proofErr w:type="spellEnd"/>
      <w:r w:rsidR="00C66731">
        <w:rPr>
          <w:rFonts w:ascii="Verdana" w:eastAsia="Arial" w:hAnsi="Verdana"/>
          <w:sz w:val="18"/>
          <w:szCs w:val="18"/>
        </w:rPr>
        <w:t xml:space="preserve"> </w:t>
      </w:r>
      <w:r w:rsidR="00D26894" w:rsidRPr="00EC1948">
        <w:rPr>
          <w:rFonts w:ascii="Verdana" w:eastAsia="Arial" w:hAnsi="Verdana"/>
          <w:sz w:val="18"/>
          <w:szCs w:val="18"/>
        </w:rPr>
        <w:t xml:space="preserve">guide alongside weekly in-services and </w:t>
      </w:r>
      <w:r w:rsidR="00EC1948" w:rsidRPr="00EC1948">
        <w:rPr>
          <w:rFonts w:ascii="Verdana" w:eastAsia="Arial" w:hAnsi="Verdana"/>
          <w:sz w:val="18"/>
          <w:szCs w:val="18"/>
        </w:rPr>
        <w:t>routine small-group practice tests</w:t>
      </w:r>
      <w:r w:rsidR="00D07648" w:rsidRPr="00EC1948">
        <w:rPr>
          <w:rFonts w:ascii="Verdana" w:eastAsia="Arial" w:hAnsi="Verdana"/>
          <w:sz w:val="18"/>
          <w:szCs w:val="18"/>
        </w:rPr>
        <w:t xml:space="preserve">. </w:t>
      </w:r>
    </w:p>
    <w:p w14:paraId="46B027C8" w14:textId="77777777" w:rsidR="00D07648" w:rsidRPr="00EC1948" w:rsidRDefault="00D07648" w:rsidP="00D07648">
      <w:pPr>
        <w:tabs>
          <w:tab w:val="left" w:pos="720"/>
        </w:tabs>
        <w:suppressAutoHyphens w:val="0"/>
        <w:spacing w:line="236" w:lineRule="auto"/>
        <w:ind w:left="450"/>
        <w:jc w:val="both"/>
        <w:rPr>
          <w:rFonts w:ascii="Verdana" w:eastAsia="Arial" w:hAnsi="Verdana"/>
          <w:sz w:val="18"/>
          <w:szCs w:val="18"/>
        </w:rPr>
      </w:pPr>
    </w:p>
    <w:p w14:paraId="6B4DC0D6" w14:textId="05DAC3AF" w:rsidR="00D07648" w:rsidRPr="00EC1948" w:rsidRDefault="00D07648" w:rsidP="00D07648">
      <w:pPr>
        <w:shd w:val="clear" w:color="auto" w:fill="FFFFFF" w:themeFill="background1"/>
        <w:tabs>
          <w:tab w:val="right" w:pos="10440"/>
        </w:tabs>
        <w:spacing w:before="120"/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</w:pPr>
      <w:r w:rsidRPr="00EC1948">
        <w:rPr>
          <w:rFonts w:ascii="Verdana" w:hAnsi="Verdana" w:cs="Calibri"/>
          <w:b/>
          <w:bCs/>
          <w:sz w:val="18"/>
          <w:szCs w:val="18"/>
          <w:u w:color="808080" w:themeColor="background1" w:themeShade="80"/>
          <w:lang w:val="en-GB"/>
        </w:rPr>
        <w:sym w:font="Wingdings 3" w:char="F07A"/>
      </w:r>
      <w:r w:rsidRPr="00EC1948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194E5B" w:rsidRPr="00EC1948">
        <w:rPr>
          <w:rFonts w:ascii="Verdana" w:hAnsi="Verdana" w:cstheme="minorHAnsi"/>
          <w:b/>
          <w:bCs/>
          <w:sz w:val="18"/>
          <w:szCs w:val="18"/>
          <w:lang w:val="en-GB"/>
        </w:rPr>
        <w:t>Customer Satisfaction Project</w:t>
      </w:r>
      <w:r w:rsidR="00FA0773">
        <w:rPr>
          <w:rFonts w:ascii="Verdana" w:hAnsi="Verdana" w:cstheme="minorHAnsi"/>
          <w:b/>
          <w:bCs/>
          <w:sz w:val="18"/>
          <w:szCs w:val="18"/>
          <w:lang w:val="en-GB"/>
        </w:rPr>
        <w:t>:</w:t>
      </w:r>
      <w:r w:rsidRPr="00EC1948">
        <w:rPr>
          <w:rFonts w:ascii="Verdana" w:hAnsi="Verdana" w:cstheme="minorHAnsi"/>
          <w:b/>
          <w:bCs/>
          <w:sz w:val="18"/>
          <w:szCs w:val="18"/>
          <w:lang w:val="en-GB"/>
        </w:rPr>
        <w:t xml:space="preserve"> </w:t>
      </w:r>
      <w:r w:rsidR="00194E5B" w:rsidRPr="00EC1948">
        <w:rPr>
          <w:rFonts w:ascii="Verdana" w:hAnsi="Verdana" w:cstheme="minorHAnsi"/>
          <w:sz w:val="18"/>
          <w:szCs w:val="18"/>
          <w:u w:val="single"/>
          <w:lang w:val="en-GB"/>
        </w:rPr>
        <w:t>Meal Nourishment Care</w:t>
      </w:r>
      <w:r w:rsidR="00670034">
        <w:rPr>
          <w:rFonts w:ascii="Verdana" w:hAnsi="Verdana" w:cstheme="minorHAnsi"/>
          <w:sz w:val="18"/>
          <w:szCs w:val="18"/>
          <w:u w:val="single"/>
          <w:lang w:val="en-GB"/>
        </w:rPr>
        <w:t xml:space="preserve"> at </w:t>
      </w:r>
      <w:proofErr w:type="spellStart"/>
      <w:r w:rsidR="00670034">
        <w:rPr>
          <w:rFonts w:ascii="Verdana" w:hAnsi="Verdana" w:cstheme="minorHAnsi"/>
          <w:sz w:val="18"/>
          <w:szCs w:val="18"/>
          <w:u w:val="single"/>
          <w:lang w:val="en-GB"/>
        </w:rPr>
        <w:t>Blakeford</w:t>
      </w:r>
      <w:proofErr w:type="spellEnd"/>
      <w:r w:rsidRPr="00EC1948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ab/>
      </w:r>
      <w:r w:rsidR="00194E5B" w:rsidRPr="00EC1948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201</w:t>
      </w:r>
      <w:r w:rsidR="001B1856">
        <w:rPr>
          <w:rFonts w:ascii="Verdana" w:hAnsi="Verdana" w:cstheme="minorHAnsi"/>
          <w:b/>
          <w:bCs/>
          <w:sz w:val="18"/>
          <w:szCs w:val="18"/>
          <w:u w:color="595959" w:themeColor="text1" w:themeTint="A6"/>
          <w:lang w:val="en-GB"/>
        </w:rPr>
        <w:t>5</w:t>
      </w:r>
    </w:p>
    <w:p w14:paraId="05733453" w14:textId="0332C399" w:rsidR="00D07648" w:rsidRPr="00EC1948" w:rsidRDefault="00D26894" w:rsidP="00412C67">
      <w:pPr>
        <w:numPr>
          <w:ilvl w:val="0"/>
          <w:numId w:val="35"/>
        </w:numPr>
        <w:tabs>
          <w:tab w:val="left" w:pos="720"/>
        </w:tabs>
        <w:suppressAutoHyphens w:val="0"/>
        <w:spacing w:line="236" w:lineRule="auto"/>
        <w:jc w:val="both"/>
        <w:rPr>
          <w:rFonts w:ascii="Verdana" w:eastAsia="Arial" w:hAnsi="Verdana"/>
          <w:sz w:val="18"/>
          <w:szCs w:val="18"/>
        </w:rPr>
      </w:pPr>
      <w:r w:rsidRPr="00EC1948">
        <w:rPr>
          <w:rFonts w:ascii="Verdana" w:eastAsia="Arial" w:hAnsi="Verdana"/>
          <w:sz w:val="18"/>
          <w:szCs w:val="18"/>
        </w:rPr>
        <w:t>Improved customer satisfaction</w:t>
      </w:r>
      <w:r w:rsidR="00670034">
        <w:rPr>
          <w:rFonts w:ascii="Verdana" w:eastAsia="Arial" w:hAnsi="Verdana"/>
          <w:sz w:val="18"/>
          <w:szCs w:val="18"/>
        </w:rPr>
        <w:t xml:space="preserve"> </w:t>
      </w:r>
      <w:r w:rsidR="00514288">
        <w:rPr>
          <w:rFonts w:ascii="Verdana" w:eastAsia="Arial" w:hAnsi="Verdana"/>
          <w:sz w:val="18"/>
          <w:szCs w:val="18"/>
        </w:rPr>
        <w:t xml:space="preserve">by </w:t>
      </w:r>
      <w:r w:rsidRPr="00EC1948">
        <w:rPr>
          <w:rFonts w:ascii="Verdana" w:eastAsia="Arial" w:hAnsi="Verdana"/>
          <w:sz w:val="18"/>
          <w:szCs w:val="18"/>
        </w:rPr>
        <w:t xml:space="preserve">40% in </w:t>
      </w:r>
      <w:r w:rsidR="003254BC">
        <w:rPr>
          <w:rFonts w:ascii="Verdana" w:eastAsia="Arial" w:hAnsi="Verdana"/>
          <w:sz w:val="18"/>
          <w:szCs w:val="18"/>
        </w:rPr>
        <w:t>one month</w:t>
      </w:r>
      <w:r w:rsidRPr="00EC1948">
        <w:rPr>
          <w:rFonts w:ascii="Verdana" w:eastAsia="Arial" w:hAnsi="Verdana"/>
          <w:sz w:val="18"/>
          <w:szCs w:val="18"/>
        </w:rPr>
        <w:t xml:space="preserve"> by conducting a survey to identify areas for improvement and developing a nourishment cart checklist for dietary partners</w:t>
      </w:r>
      <w:r w:rsidR="00D07648" w:rsidRPr="00EC1948">
        <w:rPr>
          <w:rFonts w:ascii="Verdana" w:eastAsia="Arial" w:hAnsi="Verdana"/>
          <w:sz w:val="18"/>
          <w:szCs w:val="18"/>
        </w:rPr>
        <w:t xml:space="preserve">. </w:t>
      </w:r>
    </w:p>
    <w:p w14:paraId="7729A5FA" w14:textId="77777777" w:rsidR="008D645A" w:rsidRPr="00602097" w:rsidRDefault="008D645A" w:rsidP="006D5FDA">
      <w:pPr>
        <w:tabs>
          <w:tab w:val="left" w:pos="720"/>
        </w:tabs>
        <w:suppressAutoHyphens w:val="0"/>
        <w:spacing w:line="236" w:lineRule="auto"/>
        <w:ind w:left="450"/>
        <w:jc w:val="both"/>
        <w:rPr>
          <w:rFonts w:ascii="Verdana" w:eastAsia="Arial" w:hAnsi="Verdana"/>
          <w:color w:val="FF0000"/>
          <w:sz w:val="18"/>
          <w:szCs w:val="18"/>
        </w:rPr>
      </w:pPr>
    </w:p>
    <w:p w14:paraId="30DBB1AD" w14:textId="20FE67D8" w:rsidR="002B5EC8" w:rsidRPr="002A08DA" w:rsidRDefault="002B5EC8" w:rsidP="006D5FDA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uppressAutoHyphens w:val="0"/>
        <w:spacing w:before="120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 w:rsidRPr="002A08DA"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>TECHNOLOGY &amp; TECHNICAL SKILLS</w:t>
      </w:r>
    </w:p>
    <w:p w14:paraId="635142C5" w14:textId="3712BF90" w:rsidR="008D645A" w:rsidRPr="00D07648" w:rsidRDefault="00881E0F" w:rsidP="00BC2F99">
      <w:pPr>
        <w:spacing w:before="120" w:after="120"/>
        <w:rPr>
          <w:rFonts w:ascii="Verdana" w:hAnsi="Verdana"/>
          <w:i/>
          <w:sz w:val="18"/>
          <w:szCs w:val="18"/>
        </w:rPr>
      </w:pPr>
      <w:r w:rsidRPr="00D07648">
        <w:rPr>
          <w:rFonts w:ascii="Verdana" w:hAnsi="Verdana"/>
          <w:i/>
          <w:sz w:val="18"/>
          <w:szCs w:val="18"/>
        </w:rPr>
        <w:t xml:space="preserve">Microsoft Office (Word, Excel, PowerPoint, Outlook, Publisher) </w:t>
      </w:r>
      <w:r w:rsidR="00D07648" w:rsidRPr="00D07648">
        <w:rPr>
          <w:rFonts w:ascii="Verdana" w:hAnsi="Verdana"/>
          <w:i/>
          <w:sz w:val="18"/>
          <w:szCs w:val="18"/>
        </w:rPr>
        <w:t xml:space="preserve">/ Adobe Spark / SPSS / </w:t>
      </w:r>
      <w:r w:rsidRPr="00D07648">
        <w:rPr>
          <w:rFonts w:ascii="Verdana" w:hAnsi="Verdana"/>
          <w:i/>
          <w:sz w:val="18"/>
          <w:szCs w:val="18"/>
        </w:rPr>
        <w:t xml:space="preserve">Google Drive / </w:t>
      </w:r>
      <w:r w:rsidR="007C56D5">
        <w:rPr>
          <w:rFonts w:ascii="Verdana" w:hAnsi="Verdana"/>
          <w:i/>
          <w:sz w:val="18"/>
          <w:szCs w:val="18"/>
        </w:rPr>
        <w:t>HTML / CSS</w:t>
      </w:r>
    </w:p>
    <w:p w14:paraId="05D4C997" w14:textId="77777777" w:rsidR="002D4880" w:rsidRPr="002D4880" w:rsidRDefault="002D4880" w:rsidP="002D4880">
      <w:pPr>
        <w:pStyle w:val="ListParagraph"/>
        <w:spacing w:before="120"/>
        <w:ind w:left="360"/>
        <w:rPr>
          <w:rFonts w:ascii="Verdana" w:hAnsi="Verdana"/>
          <w:sz w:val="8"/>
          <w:szCs w:val="8"/>
          <w:lang w:val="en-GB"/>
        </w:rPr>
      </w:pPr>
    </w:p>
    <w:p w14:paraId="41C03DCE" w14:textId="76F0EB80" w:rsidR="002D4880" w:rsidRPr="006C410B" w:rsidRDefault="007C56D5" w:rsidP="002D4880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uppressAutoHyphens w:val="0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>VOLUNTEER EXPERIENCE</w:t>
      </w:r>
    </w:p>
    <w:p w14:paraId="0D1D316B" w14:textId="65B7C349" w:rsidR="002D4880" w:rsidRDefault="002D4880" w:rsidP="00412C67">
      <w:pPr>
        <w:pStyle w:val="ListParagraph"/>
        <w:numPr>
          <w:ilvl w:val="0"/>
          <w:numId w:val="37"/>
        </w:numPr>
        <w:spacing w:before="120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t>Expanded Food and Nutrition Education Program</w:t>
      </w:r>
      <w:r w:rsidRPr="00D07648">
        <w:rPr>
          <w:rFonts w:ascii="Verdana" w:hAnsi="Verdana"/>
          <w:sz w:val="18"/>
          <w:szCs w:val="18"/>
          <w:lang w:val="en-GB"/>
        </w:rPr>
        <w:t xml:space="preserve">: </w:t>
      </w:r>
      <w:r>
        <w:rPr>
          <w:rFonts w:ascii="Verdana" w:hAnsi="Verdana"/>
          <w:sz w:val="18"/>
          <w:szCs w:val="18"/>
          <w:lang w:val="en-GB"/>
        </w:rPr>
        <w:t>Instructor</w:t>
      </w:r>
    </w:p>
    <w:p w14:paraId="56CCFB58" w14:textId="55CBAB40" w:rsidR="002D4880" w:rsidRDefault="002D4880" w:rsidP="00412C67">
      <w:pPr>
        <w:pStyle w:val="ListParagraph"/>
        <w:numPr>
          <w:ilvl w:val="0"/>
          <w:numId w:val="37"/>
        </w:numPr>
        <w:spacing w:before="120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t>Feeding America’s 2014 Hunger in America Study</w:t>
      </w:r>
      <w:r>
        <w:rPr>
          <w:rFonts w:ascii="Verdana" w:hAnsi="Verdana"/>
          <w:sz w:val="18"/>
          <w:szCs w:val="18"/>
          <w:lang w:val="en-GB"/>
        </w:rPr>
        <w:t>: Traveling Survey Host</w:t>
      </w:r>
    </w:p>
    <w:p w14:paraId="01758707" w14:textId="3BBE94D0" w:rsidR="002D4880" w:rsidRPr="002D4880" w:rsidRDefault="002D4880" w:rsidP="00412C67">
      <w:pPr>
        <w:pStyle w:val="ListParagraph"/>
        <w:numPr>
          <w:ilvl w:val="0"/>
          <w:numId w:val="37"/>
        </w:numPr>
        <w:spacing w:before="120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t xml:space="preserve">Starbucks Make Your Mark Program: </w:t>
      </w:r>
      <w:r>
        <w:rPr>
          <w:rFonts w:ascii="Verdana" w:hAnsi="Verdana"/>
          <w:sz w:val="18"/>
          <w:szCs w:val="18"/>
          <w:lang w:val="en-GB"/>
        </w:rPr>
        <w:t>Green Team Leader</w:t>
      </w:r>
    </w:p>
    <w:p w14:paraId="7945B7D1" w14:textId="77777777" w:rsidR="00D07648" w:rsidRPr="00D07648" w:rsidRDefault="00D07648" w:rsidP="00D07648">
      <w:pPr>
        <w:pStyle w:val="ListParagraph"/>
        <w:spacing w:before="120"/>
        <w:ind w:left="360"/>
        <w:rPr>
          <w:rFonts w:ascii="Verdana" w:hAnsi="Verdana"/>
          <w:sz w:val="8"/>
          <w:szCs w:val="8"/>
          <w:lang w:val="en-GB"/>
        </w:rPr>
      </w:pPr>
    </w:p>
    <w:p w14:paraId="10397787" w14:textId="5E185BA4" w:rsidR="006C410B" w:rsidRPr="006C410B" w:rsidRDefault="006C410B" w:rsidP="006C410B">
      <w:pPr>
        <w:pBdr>
          <w:bottom w:val="dashSmallGap" w:sz="4" w:space="1" w:color="F2F2F2" w:themeColor="background1" w:themeShade="F2"/>
        </w:pBdr>
        <w:shd w:val="clear" w:color="auto" w:fill="DBE5F1" w:themeFill="accent1" w:themeFillTint="33"/>
        <w:suppressAutoHyphens w:val="0"/>
        <w:contextualSpacing/>
        <w:jc w:val="center"/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</w:pPr>
      <w:r>
        <w:rPr>
          <w:rFonts w:ascii="Calibri Light" w:eastAsia="Calibri" w:hAnsi="Calibri Light" w:cs="Calibri"/>
          <w:b/>
          <w:spacing w:val="20"/>
          <w:sz w:val="24"/>
          <w:szCs w:val="24"/>
          <w:lang w:val="en-GB" w:eastAsia="en-US"/>
        </w:rPr>
        <w:t xml:space="preserve">INTERESTS </w:t>
      </w:r>
    </w:p>
    <w:p w14:paraId="5F9E7BFF" w14:textId="6C6EE8FB" w:rsidR="002A08DA" w:rsidRPr="0080408C" w:rsidRDefault="00670034" w:rsidP="0080408C">
      <w:pPr>
        <w:spacing w:before="120" w:after="12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Web Development,</w:t>
      </w:r>
      <w:r w:rsidRPr="00D07648">
        <w:rPr>
          <w:rFonts w:ascii="Verdana" w:hAnsi="Verdana"/>
          <w:i/>
          <w:sz w:val="18"/>
          <w:szCs w:val="18"/>
        </w:rPr>
        <w:t xml:space="preserve"> </w:t>
      </w:r>
      <w:r w:rsidR="007C56D5" w:rsidRPr="00D07648">
        <w:rPr>
          <w:rFonts w:ascii="Verdana" w:hAnsi="Verdana"/>
          <w:i/>
          <w:sz w:val="18"/>
          <w:szCs w:val="18"/>
        </w:rPr>
        <w:t>Health and Nutrition</w:t>
      </w:r>
      <w:r w:rsidR="007C56D5">
        <w:rPr>
          <w:rFonts w:ascii="Verdana" w:hAnsi="Verdana"/>
          <w:i/>
          <w:sz w:val="18"/>
          <w:szCs w:val="18"/>
        </w:rPr>
        <w:t xml:space="preserve">, </w:t>
      </w:r>
      <w:r w:rsidR="007C56D5" w:rsidRPr="00D07648">
        <w:rPr>
          <w:rFonts w:ascii="Verdana" w:hAnsi="Verdana"/>
          <w:i/>
          <w:sz w:val="18"/>
          <w:szCs w:val="18"/>
        </w:rPr>
        <w:t>Reading</w:t>
      </w:r>
      <w:r w:rsidR="007C56D5">
        <w:rPr>
          <w:rFonts w:ascii="Verdana" w:hAnsi="Verdana"/>
          <w:i/>
          <w:sz w:val="18"/>
          <w:szCs w:val="18"/>
        </w:rPr>
        <w:t>,</w:t>
      </w:r>
      <w:r w:rsidR="00D07648" w:rsidRPr="00D07648">
        <w:rPr>
          <w:rFonts w:ascii="Verdana" w:hAnsi="Verdana"/>
          <w:i/>
          <w:sz w:val="18"/>
          <w:szCs w:val="18"/>
        </w:rPr>
        <w:t xml:space="preserve"> </w:t>
      </w:r>
      <w:r w:rsidR="007C56D5" w:rsidRPr="00D07648">
        <w:rPr>
          <w:rFonts w:ascii="Verdana" w:hAnsi="Verdana"/>
          <w:i/>
          <w:sz w:val="18"/>
          <w:szCs w:val="18"/>
        </w:rPr>
        <w:t xml:space="preserve">Hiking, </w:t>
      </w:r>
      <w:r w:rsidR="007C56D5">
        <w:rPr>
          <w:rFonts w:ascii="Verdana" w:hAnsi="Verdana"/>
          <w:i/>
          <w:sz w:val="18"/>
          <w:szCs w:val="18"/>
        </w:rPr>
        <w:t>Kayaking</w:t>
      </w:r>
      <w:r w:rsidR="007C56D5" w:rsidRPr="00D07648">
        <w:rPr>
          <w:rFonts w:ascii="Verdana" w:hAnsi="Verdana"/>
          <w:i/>
          <w:sz w:val="18"/>
          <w:szCs w:val="18"/>
        </w:rPr>
        <w:t>,</w:t>
      </w:r>
      <w:r w:rsidR="00D07648" w:rsidRPr="00D07648">
        <w:rPr>
          <w:rFonts w:ascii="Verdana" w:hAnsi="Verdana"/>
          <w:i/>
          <w:sz w:val="18"/>
          <w:szCs w:val="18"/>
        </w:rPr>
        <w:t xml:space="preserve"> Animal Rescue,</w:t>
      </w:r>
      <w:r w:rsidR="007C56D5">
        <w:rPr>
          <w:rFonts w:ascii="Verdana" w:hAnsi="Verdana"/>
          <w:i/>
          <w:sz w:val="18"/>
          <w:szCs w:val="18"/>
        </w:rPr>
        <w:t xml:space="preserve"> </w:t>
      </w:r>
      <w:r w:rsidR="00D07648" w:rsidRPr="00D07648">
        <w:rPr>
          <w:rFonts w:ascii="Verdana" w:hAnsi="Verdana"/>
          <w:i/>
          <w:sz w:val="18"/>
          <w:szCs w:val="18"/>
        </w:rPr>
        <w:t>Wildlife Conservation</w:t>
      </w:r>
    </w:p>
    <w:sectPr w:rsidR="002A08DA" w:rsidRPr="0080408C" w:rsidSect="00D614F0">
      <w:type w:val="continuous"/>
      <w:pgSz w:w="11909" w:h="16834" w:code="9"/>
      <w:pgMar w:top="763" w:right="720" w:bottom="288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3546" w14:textId="77777777" w:rsidR="004042E2" w:rsidRDefault="004042E2" w:rsidP="00CB2353">
      <w:r>
        <w:separator/>
      </w:r>
    </w:p>
  </w:endnote>
  <w:endnote w:type="continuationSeparator" w:id="0">
    <w:p w14:paraId="1C44C799" w14:textId="77777777" w:rsidR="004042E2" w:rsidRDefault="004042E2" w:rsidP="00CB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FD74" w14:textId="77777777" w:rsidR="00CF68CE" w:rsidRDefault="00CF6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265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A19FFE" w14:textId="77777777" w:rsidR="00CF68CE" w:rsidRDefault="00D278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CF68CE">
          <w:instrText xml:space="preserve"> PAGE   \* MERGEFORMAT </w:instrText>
        </w:r>
        <w:r>
          <w:fldChar w:fldCharType="separate"/>
        </w:r>
        <w:r w:rsidR="00CF68CE" w:rsidRPr="00D56FB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CF68CE">
          <w:rPr>
            <w:b/>
            <w:bCs/>
          </w:rPr>
          <w:t xml:space="preserve"> | </w:t>
        </w:r>
        <w:r w:rsidR="00CF68CE">
          <w:rPr>
            <w:color w:val="7F7F7F" w:themeColor="background1" w:themeShade="7F"/>
            <w:spacing w:val="60"/>
          </w:rPr>
          <w:t>Page</w:t>
        </w:r>
      </w:p>
    </w:sdtContent>
  </w:sdt>
  <w:p w14:paraId="6E83BE6B" w14:textId="77777777" w:rsidR="00CF68CE" w:rsidRDefault="00CF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B6B9" w14:textId="77777777" w:rsidR="004042E2" w:rsidRDefault="004042E2" w:rsidP="00CB2353">
      <w:r>
        <w:separator/>
      </w:r>
    </w:p>
  </w:footnote>
  <w:footnote w:type="continuationSeparator" w:id="0">
    <w:p w14:paraId="443E1267" w14:textId="77777777" w:rsidR="004042E2" w:rsidRDefault="004042E2" w:rsidP="00CB2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AABC" w14:textId="5CC29D42" w:rsidR="00671964" w:rsidRPr="00671964" w:rsidRDefault="002D4880">
    <w:pPr>
      <w:pStyle w:val="Header"/>
      <w:rPr>
        <w:rFonts w:ascii="Calibri Light" w:hAnsi="Calibri Light"/>
        <w:sz w:val="21"/>
        <w:szCs w:val="21"/>
      </w:rPr>
    </w:pPr>
    <w:r w:rsidRPr="002D4880">
      <w:rPr>
        <w:rFonts w:ascii="Calibri Light" w:hAnsi="Calibri Light"/>
        <w:sz w:val="21"/>
        <w:szCs w:val="21"/>
      </w:rPr>
      <w:t>Maia V. Dutta</w:t>
    </w:r>
    <w:r w:rsidR="00671964" w:rsidRPr="002D4880">
      <w:rPr>
        <w:rFonts w:ascii="Calibri Light" w:hAnsi="Calibri Light"/>
        <w:sz w:val="21"/>
        <w:szCs w:val="21"/>
      </w:rPr>
      <w:t xml:space="preserve">, </w:t>
    </w:r>
    <w:r w:rsidR="00671964" w:rsidRPr="00671964">
      <w:rPr>
        <w:rFonts w:ascii="Calibri Light" w:hAnsi="Calibri Light"/>
        <w:sz w:val="21"/>
        <w:szCs w:val="21"/>
      </w:rPr>
      <w:t xml:space="preserve">Resume – Page </w:t>
    </w:r>
    <w:sdt>
      <w:sdtPr>
        <w:rPr>
          <w:rFonts w:ascii="Calibri Light" w:hAnsi="Calibri Light"/>
          <w:sz w:val="21"/>
          <w:szCs w:val="21"/>
        </w:rPr>
        <w:id w:val="18038759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71964" w:rsidRPr="00671964">
          <w:rPr>
            <w:rFonts w:ascii="Calibri Light" w:hAnsi="Calibri Light"/>
            <w:sz w:val="21"/>
            <w:szCs w:val="21"/>
          </w:rPr>
          <w:fldChar w:fldCharType="begin"/>
        </w:r>
        <w:r w:rsidR="00671964" w:rsidRPr="00671964">
          <w:rPr>
            <w:rFonts w:ascii="Calibri Light" w:hAnsi="Calibri Light"/>
            <w:sz w:val="21"/>
            <w:szCs w:val="21"/>
          </w:rPr>
          <w:instrText xml:space="preserve"> PAGE   \* MERGEFORMAT </w:instrText>
        </w:r>
        <w:r w:rsidR="00671964" w:rsidRPr="00671964">
          <w:rPr>
            <w:rFonts w:ascii="Calibri Light" w:hAnsi="Calibri Light"/>
            <w:sz w:val="21"/>
            <w:szCs w:val="21"/>
          </w:rPr>
          <w:fldChar w:fldCharType="separate"/>
        </w:r>
        <w:r w:rsidR="00671964" w:rsidRPr="00671964">
          <w:rPr>
            <w:rFonts w:ascii="Calibri Light" w:hAnsi="Calibri Light"/>
            <w:noProof/>
            <w:sz w:val="21"/>
            <w:szCs w:val="21"/>
          </w:rPr>
          <w:t>2</w:t>
        </w:r>
        <w:r w:rsidR="00671964" w:rsidRPr="00671964">
          <w:rPr>
            <w:rFonts w:ascii="Calibri Light" w:hAnsi="Calibri Light"/>
            <w:noProof/>
            <w:sz w:val="21"/>
            <w:szCs w:val="21"/>
          </w:rPr>
          <w:fldChar w:fldCharType="end"/>
        </w:r>
        <w:r w:rsidR="00671964" w:rsidRPr="00671964">
          <w:rPr>
            <w:rFonts w:ascii="Calibri Light" w:hAnsi="Calibri Light"/>
            <w:noProof/>
            <w:sz w:val="21"/>
            <w:szCs w:val="21"/>
          </w:rPr>
          <w:tab/>
        </w:r>
        <w:r w:rsidR="00671964" w:rsidRPr="00671964">
          <w:rPr>
            <w:rFonts w:ascii="Calibri Light" w:hAnsi="Calibri Light"/>
            <w:noProof/>
            <w:sz w:val="21"/>
            <w:szCs w:val="21"/>
          </w:rPr>
          <w:tab/>
        </w:r>
      </w:sdtContent>
    </w:sdt>
  </w:p>
  <w:p w14:paraId="2DD2C924" w14:textId="77777777" w:rsidR="00671964" w:rsidRDefault="00671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6E77" w14:textId="77777777" w:rsidR="00CF68CE" w:rsidRPr="00CB2353" w:rsidRDefault="00CF68CE" w:rsidP="00CB2353">
    <w:pPr>
      <w:pStyle w:val="Header"/>
      <w:shd w:val="clear" w:color="auto" w:fill="244061" w:themeFill="accent1" w:themeFillShade="80"/>
      <w:ind w:left="-720" w:right="-720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Home outline" style="width:14.65pt;height:12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" o:bullet="t">
        <v:imagedata r:id="rId1" o:title="" croptop="-4808f" cropbottom="-2530f" cropleft="-2357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3" w15:restartNumberingAfterBreak="0">
    <w:nsid w:val="01024A42"/>
    <w:multiLevelType w:val="hybridMultilevel"/>
    <w:tmpl w:val="6158D3C4"/>
    <w:lvl w:ilvl="0" w:tplc="45DC90C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21749E6"/>
    <w:multiLevelType w:val="hybridMultilevel"/>
    <w:tmpl w:val="6D8AA59C"/>
    <w:lvl w:ilvl="0" w:tplc="004A73D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2645F39"/>
    <w:multiLevelType w:val="hybridMultilevel"/>
    <w:tmpl w:val="AE00AB94"/>
    <w:lvl w:ilvl="0" w:tplc="F934DF6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6CF70ED"/>
    <w:multiLevelType w:val="hybridMultilevel"/>
    <w:tmpl w:val="26E8F8A8"/>
    <w:lvl w:ilvl="0" w:tplc="3BFC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44EEA"/>
    <w:multiLevelType w:val="hybridMultilevel"/>
    <w:tmpl w:val="BDEA34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0E6F633A"/>
    <w:multiLevelType w:val="hybridMultilevel"/>
    <w:tmpl w:val="BA0E4C0A"/>
    <w:lvl w:ilvl="0" w:tplc="92F6527C">
      <w:start w:val="1"/>
      <w:numFmt w:val="bullet"/>
      <w:lvlText w:val=""/>
      <w:lvlJc w:val="left"/>
      <w:pPr>
        <w:ind w:left="450" w:hanging="37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F490C78"/>
    <w:multiLevelType w:val="hybridMultilevel"/>
    <w:tmpl w:val="1278D79C"/>
    <w:lvl w:ilvl="0" w:tplc="DBAE4A8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DC1ACE"/>
    <w:multiLevelType w:val="hybridMultilevel"/>
    <w:tmpl w:val="C61A81A8"/>
    <w:lvl w:ilvl="0" w:tplc="6374E810">
      <w:start w:val="1"/>
      <w:numFmt w:val="bullet"/>
      <w:lvlText w:val=""/>
      <w:lvlJc w:val="left"/>
      <w:pPr>
        <w:ind w:left="450" w:hanging="37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B4F63DB"/>
    <w:multiLevelType w:val="hybridMultilevel"/>
    <w:tmpl w:val="936C177C"/>
    <w:lvl w:ilvl="0" w:tplc="775EC5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902E1"/>
    <w:multiLevelType w:val="hybridMultilevel"/>
    <w:tmpl w:val="92C289D4"/>
    <w:lvl w:ilvl="0" w:tplc="A6442E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1266733"/>
    <w:multiLevelType w:val="hybridMultilevel"/>
    <w:tmpl w:val="4F1A1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E220D6"/>
    <w:multiLevelType w:val="hybridMultilevel"/>
    <w:tmpl w:val="A55EA940"/>
    <w:lvl w:ilvl="0" w:tplc="E8C423D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900CE4"/>
    <w:multiLevelType w:val="hybridMultilevel"/>
    <w:tmpl w:val="52248F60"/>
    <w:lvl w:ilvl="0" w:tplc="727CA12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C92E2A"/>
    <w:multiLevelType w:val="hybridMultilevel"/>
    <w:tmpl w:val="3C0AD3E2"/>
    <w:lvl w:ilvl="0" w:tplc="6DBAD5D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167B1D"/>
    <w:multiLevelType w:val="hybridMultilevel"/>
    <w:tmpl w:val="1B20E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F5393A"/>
    <w:multiLevelType w:val="hybridMultilevel"/>
    <w:tmpl w:val="DE20EBD8"/>
    <w:lvl w:ilvl="0" w:tplc="BB10FF90">
      <w:start w:val="1"/>
      <w:numFmt w:val="bullet"/>
      <w:lvlText w:val=""/>
      <w:lvlJc w:val="left"/>
      <w:pPr>
        <w:ind w:left="450" w:hanging="37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37BF540F"/>
    <w:multiLevelType w:val="hybridMultilevel"/>
    <w:tmpl w:val="16029068"/>
    <w:lvl w:ilvl="0" w:tplc="DC9CC9A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E78FD"/>
    <w:multiLevelType w:val="hybridMultilevel"/>
    <w:tmpl w:val="98AC8A04"/>
    <w:lvl w:ilvl="0" w:tplc="3BFC7DB4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3B6A062A"/>
    <w:multiLevelType w:val="hybridMultilevel"/>
    <w:tmpl w:val="93D8396A"/>
    <w:lvl w:ilvl="0" w:tplc="84CE35AE">
      <w:start w:val="1"/>
      <w:numFmt w:val="bullet"/>
      <w:lvlText w:val=""/>
      <w:lvlJc w:val="left"/>
      <w:pPr>
        <w:ind w:left="450" w:hanging="37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440F3F83"/>
    <w:multiLevelType w:val="hybridMultilevel"/>
    <w:tmpl w:val="831AE658"/>
    <w:lvl w:ilvl="0" w:tplc="92FA279A">
      <w:start w:val="1"/>
      <w:numFmt w:val="bullet"/>
      <w:lvlText w:val=""/>
      <w:lvlJc w:val="left"/>
      <w:pPr>
        <w:ind w:left="360" w:hanging="331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ED6812"/>
    <w:multiLevelType w:val="hybridMultilevel"/>
    <w:tmpl w:val="763EBDDC"/>
    <w:lvl w:ilvl="0" w:tplc="1B96C92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884391A"/>
    <w:multiLevelType w:val="hybridMultilevel"/>
    <w:tmpl w:val="F502DCA4"/>
    <w:lvl w:ilvl="0" w:tplc="4A80A958">
      <w:start w:val="1"/>
      <w:numFmt w:val="bullet"/>
      <w:lvlText w:val=""/>
      <w:lvlJc w:val="left"/>
      <w:pPr>
        <w:ind w:left="450" w:hanging="37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F07323"/>
    <w:multiLevelType w:val="hybridMultilevel"/>
    <w:tmpl w:val="B7E2EE6C"/>
    <w:lvl w:ilvl="0" w:tplc="855A63C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B54191"/>
    <w:multiLevelType w:val="hybridMultilevel"/>
    <w:tmpl w:val="4A728546"/>
    <w:lvl w:ilvl="0" w:tplc="06F4314C">
      <w:start w:val="1"/>
      <w:numFmt w:val="bullet"/>
      <w:lvlText w:val=""/>
      <w:lvlJc w:val="left"/>
      <w:pPr>
        <w:ind w:left="403" w:hanging="331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E571FB"/>
    <w:multiLevelType w:val="hybridMultilevel"/>
    <w:tmpl w:val="D472CECA"/>
    <w:lvl w:ilvl="0" w:tplc="ADB6BC3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663630"/>
    <w:multiLevelType w:val="hybridMultilevel"/>
    <w:tmpl w:val="CB3C5DD6"/>
    <w:lvl w:ilvl="0" w:tplc="069E4D8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FB56ADF"/>
    <w:multiLevelType w:val="hybridMultilevel"/>
    <w:tmpl w:val="E9FAA3C0"/>
    <w:lvl w:ilvl="0" w:tplc="4E64B7E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611E7797"/>
    <w:multiLevelType w:val="hybridMultilevel"/>
    <w:tmpl w:val="454262FE"/>
    <w:lvl w:ilvl="0" w:tplc="CC5C8CC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919D6"/>
    <w:multiLevelType w:val="hybridMultilevel"/>
    <w:tmpl w:val="B7D86B48"/>
    <w:lvl w:ilvl="0" w:tplc="621E6C6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66517DEB"/>
    <w:multiLevelType w:val="hybridMultilevel"/>
    <w:tmpl w:val="32345734"/>
    <w:lvl w:ilvl="0" w:tplc="7256D3AE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4A214C"/>
    <w:multiLevelType w:val="hybridMultilevel"/>
    <w:tmpl w:val="C8B69A72"/>
    <w:lvl w:ilvl="0" w:tplc="7CA8DE1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D163A3"/>
    <w:multiLevelType w:val="hybridMultilevel"/>
    <w:tmpl w:val="331299A6"/>
    <w:lvl w:ilvl="0" w:tplc="9FEEE6B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C42496"/>
    <w:multiLevelType w:val="hybridMultilevel"/>
    <w:tmpl w:val="C9544988"/>
    <w:lvl w:ilvl="0" w:tplc="0B541510">
      <w:start w:val="1"/>
      <w:numFmt w:val="bullet"/>
      <w:lvlText w:val=""/>
      <w:lvlJc w:val="left"/>
      <w:pPr>
        <w:ind w:left="403" w:hanging="331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80F86"/>
    <w:multiLevelType w:val="hybridMultilevel"/>
    <w:tmpl w:val="9DD0D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F343FD"/>
    <w:multiLevelType w:val="hybridMultilevel"/>
    <w:tmpl w:val="F16C5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  <w:i w:val="0"/>
        <w:strike w:val="0"/>
        <w:dstrike w:val="0"/>
        <w:color w:val="auto"/>
        <w:sz w:val="14"/>
        <w:szCs w:val="22"/>
        <w:u w:val="none" w:color="000000"/>
        <w:vertAlign w:val="baseline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 w:themeColor="accent1" w:themeShade="80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68227609">
    <w:abstractNumId w:val="0"/>
  </w:num>
  <w:num w:numId="2" w16cid:durableId="1040326278">
    <w:abstractNumId w:val="33"/>
  </w:num>
  <w:num w:numId="3" w16cid:durableId="1336109439">
    <w:abstractNumId w:val="20"/>
  </w:num>
  <w:num w:numId="4" w16cid:durableId="1707175571">
    <w:abstractNumId w:val="7"/>
  </w:num>
  <w:num w:numId="5" w16cid:durableId="1200706884">
    <w:abstractNumId w:val="13"/>
  </w:num>
  <w:num w:numId="6" w16cid:durableId="1110247095">
    <w:abstractNumId w:val="17"/>
  </w:num>
  <w:num w:numId="7" w16cid:durableId="1317415593">
    <w:abstractNumId w:val="22"/>
  </w:num>
  <w:num w:numId="8" w16cid:durableId="823282279">
    <w:abstractNumId w:val="6"/>
  </w:num>
  <w:num w:numId="9" w16cid:durableId="661154796">
    <w:abstractNumId w:val="37"/>
  </w:num>
  <w:num w:numId="10" w16cid:durableId="509951627">
    <w:abstractNumId w:val="38"/>
  </w:num>
  <w:num w:numId="11" w16cid:durableId="45689083">
    <w:abstractNumId w:val="11"/>
  </w:num>
  <w:num w:numId="12" w16cid:durableId="310065335">
    <w:abstractNumId w:val="9"/>
  </w:num>
  <w:num w:numId="13" w16cid:durableId="785348594">
    <w:abstractNumId w:val="30"/>
  </w:num>
  <w:num w:numId="14" w16cid:durableId="934363536">
    <w:abstractNumId w:val="36"/>
  </w:num>
  <w:num w:numId="15" w16cid:durableId="1735349961">
    <w:abstractNumId w:val="32"/>
  </w:num>
  <w:num w:numId="16" w16cid:durableId="663819414">
    <w:abstractNumId w:val="34"/>
  </w:num>
  <w:num w:numId="17" w16cid:durableId="525141968">
    <w:abstractNumId w:val="18"/>
  </w:num>
  <w:num w:numId="18" w16cid:durableId="1585063934">
    <w:abstractNumId w:val="24"/>
  </w:num>
  <w:num w:numId="19" w16cid:durableId="447552885">
    <w:abstractNumId w:val="21"/>
  </w:num>
  <w:num w:numId="20" w16cid:durableId="1680156442">
    <w:abstractNumId w:val="8"/>
  </w:num>
  <w:num w:numId="21" w16cid:durableId="2128546855">
    <w:abstractNumId w:val="10"/>
  </w:num>
  <w:num w:numId="22" w16cid:durableId="626014479">
    <w:abstractNumId w:val="26"/>
  </w:num>
  <w:num w:numId="23" w16cid:durableId="1769035373">
    <w:abstractNumId w:val="5"/>
  </w:num>
  <w:num w:numId="24" w16cid:durableId="908343717">
    <w:abstractNumId w:val="23"/>
  </w:num>
  <w:num w:numId="25" w16cid:durableId="1313679407">
    <w:abstractNumId w:val="31"/>
  </w:num>
  <w:num w:numId="26" w16cid:durableId="1379429775">
    <w:abstractNumId w:val="25"/>
  </w:num>
  <w:num w:numId="27" w16cid:durableId="782578687">
    <w:abstractNumId w:val="29"/>
  </w:num>
  <w:num w:numId="28" w16cid:durableId="1837571102">
    <w:abstractNumId w:val="27"/>
  </w:num>
  <w:num w:numId="29" w16cid:durableId="2057317197">
    <w:abstractNumId w:val="14"/>
  </w:num>
  <w:num w:numId="30" w16cid:durableId="776601994">
    <w:abstractNumId w:val="19"/>
  </w:num>
  <w:num w:numId="31" w16cid:durableId="929235945">
    <w:abstractNumId w:val="4"/>
  </w:num>
  <w:num w:numId="32" w16cid:durableId="726925745">
    <w:abstractNumId w:val="16"/>
  </w:num>
  <w:num w:numId="33" w16cid:durableId="491722624">
    <w:abstractNumId w:val="12"/>
  </w:num>
  <w:num w:numId="34" w16cid:durableId="2112385984">
    <w:abstractNumId w:val="28"/>
  </w:num>
  <w:num w:numId="35" w16cid:durableId="167254882">
    <w:abstractNumId w:val="3"/>
  </w:num>
  <w:num w:numId="36" w16cid:durableId="1067067348">
    <w:abstractNumId w:val="15"/>
  </w:num>
  <w:num w:numId="37" w16cid:durableId="977343612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tKgFAEupBKItAAAA"/>
  </w:docVars>
  <w:rsids>
    <w:rsidRoot w:val="00761CF4"/>
    <w:rsid w:val="00000AC6"/>
    <w:rsid w:val="000016EE"/>
    <w:rsid w:val="000021AE"/>
    <w:rsid w:val="00004578"/>
    <w:rsid w:val="00006ED6"/>
    <w:rsid w:val="00007A63"/>
    <w:rsid w:val="00012927"/>
    <w:rsid w:val="00012D33"/>
    <w:rsid w:val="00013CFF"/>
    <w:rsid w:val="00014DBE"/>
    <w:rsid w:val="0002040E"/>
    <w:rsid w:val="0002047E"/>
    <w:rsid w:val="00021F91"/>
    <w:rsid w:val="00022808"/>
    <w:rsid w:val="00024478"/>
    <w:rsid w:val="00025361"/>
    <w:rsid w:val="00025A5D"/>
    <w:rsid w:val="0003465A"/>
    <w:rsid w:val="0003617D"/>
    <w:rsid w:val="0003799D"/>
    <w:rsid w:val="00041D41"/>
    <w:rsid w:val="000431F3"/>
    <w:rsid w:val="00043F69"/>
    <w:rsid w:val="000441EF"/>
    <w:rsid w:val="000447C6"/>
    <w:rsid w:val="0004631C"/>
    <w:rsid w:val="000474CF"/>
    <w:rsid w:val="000515B3"/>
    <w:rsid w:val="00053495"/>
    <w:rsid w:val="00056543"/>
    <w:rsid w:val="00056CB5"/>
    <w:rsid w:val="00057BD7"/>
    <w:rsid w:val="00060529"/>
    <w:rsid w:val="00063947"/>
    <w:rsid w:val="000706EC"/>
    <w:rsid w:val="00071179"/>
    <w:rsid w:val="00071538"/>
    <w:rsid w:val="00071A9E"/>
    <w:rsid w:val="000810C5"/>
    <w:rsid w:val="00081D5F"/>
    <w:rsid w:val="00084C6F"/>
    <w:rsid w:val="00087835"/>
    <w:rsid w:val="00091EBC"/>
    <w:rsid w:val="000943BA"/>
    <w:rsid w:val="000958FD"/>
    <w:rsid w:val="00096390"/>
    <w:rsid w:val="00096686"/>
    <w:rsid w:val="00097A99"/>
    <w:rsid w:val="000A0945"/>
    <w:rsid w:val="000A3E5C"/>
    <w:rsid w:val="000A619B"/>
    <w:rsid w:val="000A6A4E"/>
    <w:rsid w:val="000B1475"/>
    <w:rsid w:val="000B265A"/>
    <w:rsid w:val="000B369F"/>
    <w:rsid w:val="000B3BF9"/>
    <w:rsid w:val="000B6190"/>
    <w:rsid w:val="000B78E0"/>
    <w:rsid w:val="000C0ECC"/>
    <w:rsid w:val="000C76AE"/>
    <w:rsid w:val="000C79B5"/>
    <w:rsid w:val="000D0E7B"/>
    <w:rsid w:val="000D1059"/>
    <w:rsid w:val="000D7569"/>
    <w:rsid w:val="000D76A7"/>
    <w:rsid w:val="000E06A1"/>
    <w:rsid w:val="000E1ADC"/>
    <w:rsid w:val="000E39E3"/>
    <w:rsid w:val="000E4713"/>
    <w:rsid w:val="000E4E72"/>
    <w:rsid w:val="000E656E"/>
    <w:rsid w:val="000F2102"/>
    <w:rsid w:val="000F459E"/>
    <w:rsid w:val="000F4722"/>
    <w:rsid w:val="000F64A6"/>
    <w:rsid w:val="000F7A14"/>
    <w:rsid w:val="00101707"/>
    <w:rsid w:val="00105579"/>
    <w:rsid w:val="00106375"/>
    <w:rsid w:val="001072C6"/>
    <w:rsid w:val="00110E33"/>
    <w:rsid w:val="00114666"/>
    <w:rsid w:val="0011766F"/>
    <w:rsid w:val="0012010B"/>
    <w:rsid w:val="00123F87"/>
    <w:rsid w:val="00125F07"/>
    <w:rsid w:val="001302D3"/>
    <w:rsid w:val="00131571"/>
    <w:rsid w:val="00131691"/>
    <w:rsid w:val="00133A24"/>
    <w:rsid w:val="00136DA7"/>
    <w:rsid w:val="00141165"/>
    <w:rsid w:val="00143107"/>
    <w:rsid w:val="00143180"/>
    <w:rsid w:val="00143F0F"/>
    <w:rsid w:val="0014580F"/>
    <w:rsid w:val="0014640B"/>
    <w:rsid w:val="00151022"/>
    <w:rsid w:val="001558EB"/>
    <w:rsid w:val="001630A8"/>
    <w:rsid w:val="00164617"/>
    <w:rsid w:val="00164C36"/>
    <w:rsid w:val="001673BA"/>
    <w:rsid w:val="00171DB0"/>
    <w:rsid w:val="001720B5"/>
    <w:rsid w:val="00172FB9"/>
    <w:rsid w:val="00174DF7"/>
    <w:rsid w:val="00176494"/>
    <w:rsid w:val="00177D19"/>
    <w:rsid w:val="00181F3C"/>
    <w:rsid w:val="00183DD2"/>
    <w:rsid w:val="00183FD4"/>
    <w:rsid w:val="00184960"/>
    <w:rsid w:val="001857C8"/>
    <w:rsid w:val="00187189"/>
    <w:rsid w:val="00192E05"/>
    <w:rsid w:val="001941F3"/>
    <w:rsid w:val="00194E5B"/>
    <w:rsid w:val="001974DC"/>
    <w:rsid w:val="001A0956"/>
    <w:rsid w:val="001A23CA"/>
    <w:rsid w:val="001A261F"/>
    <w:rsid w:val="001A468E"/>
    <w:rsid w:val="001A5001"/>
    <w:rsid w:val="001A57A2"/>
    <w:rsid w:val="001A6689"/>
    <w:rsid w:val="001A6ECA"/>
    <w:rsid w:val="001A7C00"/>
    <w:rsid w:val="001B16DC"/>
    <w:rsid w:val="001B1856"/>
    <w:rsid w:val="001B18B9"/>
    <w:rsid w:val="001B22AB"/>
    <w:rsid w:val="001B35E6"/>
    <w:rsid w:val="001B5166"/>
    <w:rsid w:val="001B73D9"/>
    <w:rsid w:val="001B7D8D"/>
    <w:rsid w:val="001C2904"/>
    <w:rsid w:val="001C3652"/>
    <w:rsid w:val="001C665C"/>
    <w:rsid w:val="001C6D64"/>
    <w:rsid w:val="001D1AAB"/>
    <w:rsid w:val="001D2023"/>
    <w:rsid w:val="001D3131"/>
    <w:rsid w:val="001D47AC"/>
    <w:rsid w:val="001D4DC6"/>
    <w:rsid w:val="001D6E71"/>
    <w:rsid w:val="001D74F0"/>
    <w:rsid w:val="001E1D64"/>
    <w:rsid w:val="001E25B9"/>
    <w:rsid w:val="001E363E"/>
    <w:rsid w:val="001E44E5"/>
    <w:rsid w:val="001E48CB"/>
    <w:rsid w:val="001E5FFD"/>
    <w:rsid w:val="001E61E3"/>
    <w:rsid w:val="001E7A39"/>
    <w:rsid w:val="001F2115"/>
    <w:rsid w:val="001F33BA"/>
    <w:rsid w:val="001F3E40"/>
    <w:rsid w:val="002017C8"/>
    <w:rsid w:val="00201F40"/>
    <w:rsid w:val="00202285"/>
    <w:rsid w:val="002025C1"/>
    <w:rsid w:val="00204DC0"/>
    <w:rsid w:val="0020526C"/>
    <w:rsid w:val="0020542B"/>
    <w:rsid w:val="00206BCF"/>
    <w:rsid w:val="00210227"/>
    <w:rsid w:val="0021222D"/>
    <w:rsid w:val="0021333E"/>
    <w:rsid w:val="00217284"/>
    <w:rsid w:val="00220425"/>
    <w:rsid w:val="002231D0"/>
    <w:rsid w:val="0022558B"/>
    <w:rsid w:val="00230F2A"/>
    <w:rsid w:val="00231D46"/>
    <w:rsid w:val="00232849"/>
    <w:rsid w:val="00234A91"/>
    <w:rsid w:val="002379B8"/>
    <w:rsid w:val="00237B65"/>
    <w:rsid w:val="00237BBA"/>
    <w:rsid w:val="00246433"/>
    <w:rsid w:val="002536BE"/>
    <w:rsid w:val="00254AA3"/>
    <w:rsid w:val="002604D6"/>
    <w:rsid w:val="00260AD3"/>
    <w:rsid w:val="002617EF"/>
    <w:rsid w:val="002649E2"/>
    <w:rsid w:val="00265115"/>
    <w:rsid w:val="00271C27"/>
    <w:rsid w:val="00271F8E"/>
    <w:rsid w:val="00274543"/>
    <w:rsid w:val="00277C4F"/>
    <w:rsid w:val="00280948"/>
    <w:rsid w:val="002823F8"/>
    <w:rsid w:val="00283501"/>
    <w:rsid w:val="00283BAD"/>
    <w:rsid w:val="00285AFA"/>
    <w:rsid w:val="00291A60"/>
    <w:rsid w:val="0029212D"/>
    <w:rsid w:val="00292EC8"/>
    <w:rsid w:val="00293D4F"/>
    <w:rsid w:val="00296468"/>
    <w:rsid w:val="0029729C"/>
    <w:rsid w:val="0029734A"/>
    <w:rsid w:val="002A0228"/>
    <w:rsid w:val="002A08DA"/>
    <w:rsid w:val="002A101C"/>
    <w:rsid w:val="002A14EB"/>
    <w:rsid w:val="002A188D"/>
    <w:rsid w:val="002A2998"/>
    <w:rsid w:val="002A55F1"/>
    <w:rsid w:val="002A6246"/>
    <w:rsid w:val="002A662E"/>
    <w:rsid w:val="002B0A56"/>
    <w:rsid w:val="002B220C"/>
    <w:rsid w:val="002B5EC8"/>
    <w:rsid w:val="002B7EF6"/>
    <w:rsid w:val="002C0552"/>
    <w:rsid w:val="002C0978"/>
    <w:rsid w:val="002C3D9C"/>
    <w:rsid w:val="002C70AF"/>
    <w:rsid w:val="002D25A7"/>
    <w:rsid w:val="002D4880"/>
    <w:rsid w:val="002D7777"/>
    <w:rsid w:val="002E25BE"/>
    <w:rsid w:val="002E6306"/>
    <w:rsid w:val="002E6DBA"/>
    <w:rsid w:val="002F613D"/>
    <w:rsid w:val="002F61F7"/>
    <w:rsid w:val="002F6642"/>
    <w:rsid w:val="002F7038"/>
    <w:rsid w:val="003012FC"/>
    <w:rsid w:val="0030313F"/>
    <w:rsid w:val="00305416"/>
    <w:rsid w:val="003068DC"/>
    <w:rsid w:val="003075B2"/>
    <w:rsid w:val="00310444"/>
    <w:rsid w:val="00311DF7"/>
    <w:rsid w:val="00315F6D"/>
    <w:rsid w:val="003254BC"/>
    <w:rsid w:val="00326A12"/>
    <w:rsid w:val="00330D8F"/>
    <w:rsid w:val="00331BF5"/>
    <w:rsid w:val="003345F7"/>
    <w:rsid w:val="00334EBC"/>
    <w:rsid w:val="0033757E"/>
    <w:rsid w:val="00340330"/>
    <w:rsid w:val="003403D5"/>
    <w:rsid w:val="00342664"/>
    <w:rsid w:val="00342C1A"/>
    <w:rsid w:val="003440C5"/>
    <w:rsid w:val="003507E4"/>
    <w:rsid w:val="00350A5D"/>
    <w:rsid w:val="0035119E"/>
    <w:rsid w:val="003564BD"/>
    <w:rsid w:val="00356961"/>
    <w:rsid w:val="003575F3"/>
    <w:rsid w:val="0036762C"/>
    <w:rsid w:val="00367708"/>
    <w:rsid w:val="00370575"/>
    <w:rsid w:val="00371962"/>
    <w:rsid w:val="003724F9"/>
    <w:rsid w:val="003744B1"/>
    <w:rsid w:val="003749C2"/>
    <w:rsid w:val="00374EA7"/>
    <w:rsid w:val="00375DDA"/>
    <w:rsid w:val="003766DA"/>
    <w:rsid w:val="003840D5"/>
    <w:rsid w:val="00384B17"/>
    <w:rsid w:val="00386D44"/>
    <w:rsid w:val="00390843"/>
    <w:rsid w:val="003917D5"/>
    <w:rsid w:val="00392C00"/>
    <w:rsid w:val="00392F81"/>
    <w:rsid w:val="00393B96"/>
    <w:rsid w:val="003948A3"/>
    <w:rsid w:val="003976D1"/>
    <w:rsid w:val="003A1C45"/>
    <w:rsid w:val="003A1ED2"/>
    <w:rsid w:val="003A6D25"/>
    <w:rsid w:val="003A77DF"/>
    <w:rsid w:val="003B27F7"/>
    <w:rsid w:val="003B4FCA"/>
    <w:rsid w:val="003B7A32"/>
    <w:rsid w:val="003C04AC"/>
    <w:rsid w:val="003C22DE"/>
    <w:rsid w:val="003C4E87"/>
    <w:rsid w:val="003C68DA"/>
    <w:rsid w:val="003D3C3D"/>
    <w:rsid w:val="003D583F"/>
    <w:rsid w:val="003D5A2B"/>
    <w:rsid w:val="003E218E"/>
    <w:rsid w:val="003E3D20"/>
    <w:rsid w:val="003E5527"/>
    <w:rsid w:val="003E6D82"/>
    <w:rsid w:val="003E7CAA"/>
    <w:rsid w:val="003F0926"/>
    <w:rsid w:val="003F1DC3"/>
    <w:rsid w:val="003F2065"/>
    <w:rsid w:val="003F5F3D"/>
    <w:rsid w:val="003F713C"/>
    <w:rsid w:val="003F7E3E"/>
    <w:rsid w:val="004009AD"/>
    <w:rsid w:val="00403719"/>
    <w:rsid w:val="00403952"/>
    <w:rsid w:val="00403F61"/>
    <w:rsid w:val="004042E2"/>
    <w:rsid w:val="004074B8"/>
    <w:rsid w:val="00407B2A"/>
    <w:rsid w:val="004111B0"/>
    <w:rsid w:val="00412C67"/>
    <w:rsid w:val="00414419"/>
    <w:rsid w:val="00414713"/>
    <w:rsid w:val="004172EC"/>
    <w:rsid w:val="00420A9D"/>
    <w:rsid w:val="00421F90"/>
    <w:rsid w:val="004232D5"/>
    <w:rsid w:val="0042353D"/>
    <w:rsid w:val="00424E70"/>
    <w:rsid w:val="00425AEC"/>
    <w:rsid w:val="004277D8"/>
    <w:rsid w:val="00427850"/>
    <w:rsid w:val="004300E1"/>
    <w:rsid w:val="00434B48"/>
    <w:rsid w:val="004364FB"/>
    <w:rsid w:val="00436C78"/>
    <w:rsid w:val="00437F8D"/>
    <w:rsid w:val="004424CD"/>
    <w:rsid w:val="00444700"/>
    <w:rsid w:val="00444ED6"/>
    <w:rsid w:val="004475C6"/>
    <w:rsid w:val="00447F1A"/>
    <w:rsid w:val="004510EB"/>
    <w:rsid w:val="00451250"/>
    <w:rsid w:val="00455F91"/>
    <w:rsid w:val="00456204"/>
    <w:rsid w:val="00456ECE"/>
    <w:rsid w:val="00465E78"/>
    <w:rsid w:val="00466177"/>
    <w:rsid w:val="00471939"/>
    <w:rsid w:val="004723A0"/>
    <w:rsid w:val="00475F90"/>
    <w:rsid w:val="004778BB"/>
    <w:rsid w:val="00477E87"/>
    <w:rsid w:val="00481331"/>
    <w:rsid w:val="00481463"/>
    <w:rsid w:val="00490453"/>
    <w:rsid w:val="00495945"/>
    <w:rsid w:val="004A0433"/>
    <w:rsid w:val="004A4018"/>
    <w:rsid w:val="004A5165"/>
    <w:rsid w:val="004A69D5"/>
    <w:rsid w:val="004B46BC"/>
    <w:rsid w:val="004B65AC"/>
    <w:rsid w:val="004B6DD9"/>
    <w:rsid w:val="004B75C2"/>
    <w:rsid w:val="004B78AD"/>
    <w:rsid w:val="004C15C0"/>
    <w:rsid w:val="004C4DCD"/>
    <w:rsid w:val="004C5B9C"/>
    <w:rsid w:val="004D18A9"/>
    <w:rsid w:val="004D2859"/>
    <w:rsid w:val="004D4918"/>
    <w:rsid w:val="004D63E7"/>
    <w:rsid w:val="004E0260"/>
    <w:rsid w:val="004E1469"/>
    <w:rsid w:val="004E4273"/>
    <w:rsid w:val="004E7161"/>
    <w:rsid w:val="004F0A56"/>
    <w:rsid w:val="004F0B0A"/>
    <w:rsid w:val="004F3EB1"/>
    <w:rsid w:val="004F48EA"/>
    <w:rsid w:val="004F5E28"/>
    <w:rsid w:val="004F7C2A"/>
    <w:rsid w:val="005019B6"/>
    <w:rsid w:val="0050239D"/>
    <w:rsid w:val="005060EB"/>
    <w:rsid w:val="00510C6D"/>
    <w:rsid w:val="00511D13"/>
    <w:rsid w:val="00512225"/>
    <w:rsid w:val="00512E98"/>
    <w:rsid w:val="00513100"/>
    <w:rsid w:val="00514288"/>
    <w:rsid w:val="00517392"/>
    <w:rsid w:val="00520792"/>
    <w:rsid w:val="00524D0A"/>
    <w:rsid w:val="00525660"/>
    <w:rsid w:val="00531580"/>
    <w:rsid w:val="00535A16"/>
    <w:rsid w:val="00536C70"/>
    <w:rsid w:val="00537093"/>
    <w:rsid w:val="0054378C"/>
    <w:rsid w:val="00546E10"/>
    <w:rsid w:val="00555AAE"/>
    <w:rsid w:val="00561897"/>
    <w:rsid w:val="00562766"/>
    <w:rsid w:val="00564D17"/>
    <w:rsid w:val="00567284"/>
    <w:rsid w:val="00570699"/>
    <w:rsid w:val="00570CAA"/>
    <w:rsid w:val="00574A90"/>
    <w:rsid w:val="00575C7E"/>
    <w:rsid w:val="00575D73"/>
    <w:rsid w:val="005779B9"/>
    <w:rsid w:val="00581F14"/>
    <w:rsid w:val="0058270E"/>
    <w:rsid w:val="00582B3A"/>
    <w:rsid w:val="00583E13"/>
    <w:rsid w:val="00586D16"/>
    <w:rsid w:val="005877CF"/>
    <w:rsid w:val="00590DD6"/>
    <w:rsid w:val="00593035"/>
    <w:rsid w:val="0059362F"/>
    <w:rsid w:val="00595971"/>
    <w:rsid w:val="005A1CB5"/>
    <w:rsid w:val="005A32EE"/>
    <w:rsid w:val="005A3FC3"/>
    <w:rsid w:val="005A5BB2"/>
    <w:rsid w:val="005A5E47"/>
    <w:rsid w:val="005A61B8"/>
    <w:rsid w:val="005A7BBF"/>
    <w:rsid w:val="005B071F"/>
    <w:rsid w:val="005B1382"/>
    <w:rsid w:val="005B2D00"/>
    <w:rsid w:val="005B5682"/>
    <w:rsid w:val="005B612F"/>
    <w:rsid w:val="005C1AEB"/>
    <w:rsid w:val="005C22B6"/>
    <w:rsid w:val="005C26D6"/>
    <w:rsid w:val="005C4F6A"/>
    <w:rsid w:val="005D2711"/>
    <w:rsid w:val="005D2EC6"/>
    <w:rsid w:val="005D341F"/>
    <w:rsid w:val="005D44D1"/>
    <w:rsid w:val="005D50D3"/>
    <w:rsid w:val="005E0423"/>
    <w:rsid w:val="005E2062"/>
    <w:rsid w:val="005E4E0C"/>
    <w:rsid w:val="005F1442"/>
    <w:rsid w:val="005F3A9F"/>
    <w:rsid w:val="005F4370"/>
    <w:rsid w:val="005F6491"/>
    <w:rsid w:val="00601FEC"/>
    <w:rsid w:val="00602097"/>
    <w:rsid w:val="00603676"/>
    <w:rsid w:val="00606EC9"/>
    <w:rsid w:val="00607B3B"/>
    <w:rsid w:val="00607F80"/>
    <w:rsid w:val="0061019F"/>
    <w:rsid w:val="00610895"/>
    <w:rsid w:val="006151ED"/>
    <w:rsid w:val="0061740F"/>
    <w:rsid w:val="00617928"/>
    <w:rsid w:val="00620F2C"/>
    <w:rsid w:val="0062220E"/>
    <w:rsid w:val="006337B9"/>
    <w:rsid w:val="00635C7A"/>
    <w:rsid w:val="00637AF6"/>
    <w:rsid w:val="00637EE9"/>
    <w:rsid w:val="0064025E"/>
    <w:rsid w:val="00644611"/>
    <w:rsid w:val="00654034"/>
    <w:rsid w:val="00654225"/>
    <w:rsid w:val="006544FE"/>
    <w:rsid w:val="00655100"/>
    <w:rsid w:val="00657085"/>
    <w:rsid w:val="006571C8"/>
    <w:rsid w:val="00660FD7"/>
    <w:rsid w:val="006662C9"/>
    <w:rsid w:val="00666397"/>
    <w:rsid w:val="00670034"/>
    <w:rsid w:val="006701FC"/>
    <w:rsid w:val="00671964"/>
    <w:rsid w:val="00672336"/>
    <w:rsid w:val="00686332"/>
    <w:rsid w:val="0068640D"/>
    <w:rsid w:val="00686644"/>
    <w:rsid w:val="00687E5B"/>
    <w:rsid w:val="006913F1"/>
    <w:rsid w:val="00692F07"/>
    <w:rsid w:val="00694730"/>
    <w:rsid w:val="00694DCB"/>
    <w:rsid w:val="006A1C80"/>
    <w:rsid w:val="006A591B"/>
    <w:rsid w:val="006A5B31"/>
    <w:rsid w:val="006B6A80"/>
    <w:rsid w:val="006C410B"/>
    <w:rsid w:val="006C4DD6"/>
    <w:rsid w:val="006C541D"/>
    <w:rsid w:val="006C6215"/>
    <w:rsid w:val="006C740B"/>
    <w:rsid w:val="006C7E0E"/>
    <w:rsid w:val="006D2829"/>
    <w:rsid w:val="006D3526"/>
    <w:rsid w:val="006D4B2D"/>
    <w:rsid w:val="006D5FDA"/>
    <w:rsid w:val="006D69CD"/>
    <w:rsid w:val="006E08F8"/>
    <w:rsid w:val="006E29E0"/>
    <w:rsid w:val="006E2FBE"/>
    <w:rsid w:val="006E4438"/>
    <w:rsid w:val="006E625A"/>
    <w:rsid w:val="006F04B5"/>
    <w:rsid w:val="006F0632"/>
    <w:rsid w:val="006F3D24"/>
    <w:rsid w:val="006F5163"/>
    <w:rsid w:val="006F5E4A"/>
    <w:rsid w:val="006F7268"/>
    <w:rsid w:val="0070168E"/>
    <w:rsid w:val="007049DB"/>
    <w:rsid w:val="00704EEC"/>
    <w:rsid w:val="007054A9"/>
    <w:rsid w:val="00706E02"/>
    <w:rsid w:val="007131F1"/>
    <w:rsid w:val="007141BC"/>
    <w:rsid w:val="007167CA"/>
    <w:rsid w:val="007258B9"/>
    <w:rsid w:val="007269BC"/>
    <w:rsid w:val="00726D72"/>
    <w:rsid w:val="007346B7"/>
    <w:rsid w:val="007347EE"/>
    <w:rsid w:val="0074251D"/>
    <w:rsid w:val="00744EA0"/>
    <w:rsid w:val="0074758A"/>
    <w:rsid w:val="00752121"/>
    <w:rsid w:val="00752777"/>
    <w:rsid w:val="00753FFE"/>
    <w:rsid w:val="00754398"/>
    <w:rsid w:val="00755058"/>
    <w:rsid w:val="00756700"/>
    <w:rsid w:val="007606B7"/>
    <w:rsid w:val="00761A60"/>
    <w:rsid w:val="00761CF4"/>
    <w:rsid w:val="00761DE9"/>
    <w:rsid w:val="00764811"/>
    <w:rsid w:val="00784733"/>
    <w:rsid w:val="00786C17"/>
    <w:rsid w:val="007875E3"/>
    <w:rsid w:val="00790909"/>
    <w:rsid w:val="0079285C"/>
    <w:rsid w:val="00794931"/>
    <w:rsid w:val="007A1098"/>
    <w:rsid w:val="007A534F"/>
    <w:rsid w:val="007A6DA1"/>
    <w:rsid w:val="007A6DE5"/>
    <w:rsid w:val="007A7EBC"/>
    <w:rsid w:val="007B053C"/>
    <w:rsid w:val="007B1BA1"/>
    <w:rsid w:val="007B1E0C"/>
    <w:rsid w:val="007B2C1D"/>
    <w:rsid w:val="007B2D07"/>
    <w:rsid w:val="007B466B"/>
    <w:rsid w:val="007B5F8F"/>
    <w:rsid w:val="007C0AAB"/>
    <w:rsid w:val="007C1607"/>
    <w:rsid w:val="007C26C3"/>
    <w:rsid w:val="007C56D5"/>
    <w:rsid w:val="007C7989"/>
    <w:rsid w:val="007D14A0"/>
    <w:rsid w:val="007D5F9E"/>
    <w:rsid w:val="007E26D1"/>
    <w:rsid w:val="007E3190"/>
    <w:rsid w:val="007E4350"/>
    <w:rsid w:val="007E4533"/>
    <w:rsid w:val="007E6685"/>
    <w:rsid w:val="007E6DE1"/>
    <w:rsid w:val="007E6F8F"/>
    <w:rsid w:val="007F07CC"/>
    <w:rsid w:val="007F0E9F"/>
    <w:rsid w:val="007F6106"/>
    <w:rsid w:val="007F6623"/>
    <w:rsid w:val="007F6B06"/>
    <w:rsid w:val="007F7938"/>
    <w:rsid w:val="007F7BBB"/>
    <w:rsid w:val="00802815"/>
    <w:rsid w:val="00802B62"/>
    <w:rsid w:val="0080408C"/>
    <w:rsid w:val="00804131"/>
    <w:rsid w:val="00806374"/>
    <w:rsid w:val="008121EB"/>
    <w:rsid w:val="00813B0F"/>
    <w:rsid w:val="00814F77"/>
    <w:rsid w:val="008152A3"/>
    <w:rsid w:val="00816CDC"/>
    <w:rsid w:val="008170C4"/>
    <w:rsid w:val="00821CE4"/>
    <w:rsid w:val="008233B4"/>
    <w:rsid w:val="0082425D"/>
    <w:rsid w:val="008249C0"/>
    <w:rsid w:val="008263BC"/>
    <w:rsid w:val="00826AAF"/>
    <w:rsid w:val="008277C4"/>
    <w:rsid w:val="00830CFD"/>
    <w:rsid w:val="00832122"/>
    <w:rsid w:val="0083495E"/>
    <w:rsid w:val="00837A75"/>
    <w:rsid w:val="00837F6A"/>
    <w:rsid w:val="00840CED"/>
    <w:rsid w:val="00843177"/>
    <w:rsid w:val="00844606"/>
    <w:rsid w:val="00844FB6"/>
    <w:rsid w:val="00846F49"/>
    <w:rsid w:val="00853221"/>
    <w:rsid w:val="00853D35"/>
    <w:rsid w:val="0085412A"/>
    <w:rsid w:val="00854796"/>
    <w:rsid w:val="00854938"/>
    <w:rsid w:val="0085597F"/>
    <w:rsid w:val="00860BA8"/>
    <w:rsid w:val="008613F5"/>
    <w:rsid w:val="008620C3"/>
    <w:rsid w:val="00866E53"/>
    <w:rsid w:val="00867005"/>
    <w:rsid w:val="00877C07"/>
    <w:rsid w:val="0088125D"/>
    <w:rsid w:val="008816D9"/>
    <w:rsid w:val="00881E0F"/>
    <w:rsid w:val="00886B0D"/>
    <w:rsid w:val="0089121A"/>
    <w:rsid w:val="0089206E"/>
    <w:rsid w:val="00895CCA"/>
    <w:rsid w:val="0089625B"/>
    <w:rsid w:val="008A36A6"/>
    <w:rsid w:val="008A5836"/>
    <w:rsid w:val="008A7543"/>
    <w:rsid w:val="008A7EE4"/>
    <w:rsid w:val="008B2A22"/>
    <w:rsid w:val="008B2AAA"/>
    <w:rsid w:val="008B3835"/>
    <w:rsid w:val="008C5D77"/>
    <w:rsid w:val="008D190D"/>
    <w:rsid w:val="008D2117"/>
    <w:rsid w:val="008D3B56"/>
    <w:rsid w:val="008D3E96"/>
    <w:rsid w:val="008D3EF2"/>
    <w:rsid w:val="008D5875"/>
    <w:rsid w:val="008D645A"/>
    <w:rsid w:val="008D6A73"/>
    <w:rsid w:val="008D6FD1"/>
    <w:rsid w:val="008E400B"/>
    <w:rsid w:val="008F01B6"/>
    <w:rsid w:val="008F18DD"/>
    <w:rsid w:val="008F6234"/>
    <w:rsid w:val="008F6EE3"/>
    <w:rsid w:val="008F7D62"/>
    <w:rsid w:val="00903341"/>
    <w:rsid w:val="0090350D"/>
    <w:rsid w:val="009049E2"/>
    <w:rsid w:val="00904BCD"/>
    <w:rsid w:val="00905EEC"/>
    <w:rsid w:val="0090661C"/>
    <w:rsid w:val="00910632"/>
    <w:rsid w:val="00916AFA"/>
    <w:rsid w:val="0092000D"/>
    <w:rsid w:val="0092120A"/>
    <w:rsid w:val="00921950"/>
    <w:rsid w:val="0092281A"/>
    <w:rsid w:val="00924063"/>
    <w:rsid w:val="0092448E"/>
    <w:rsid w:val="00925129"/>
    <w:rsid w:val="00925242"/>
    <w:rsid w:val="0092653A"/>
    <w:rsid w:val="00931486"/>
    <w:rsid w:val="0093158A"/>
    <w:rsid w:val="00931844"/>
    <w:rsid w:val="00931EFF"/>
    <w:rsid w:val="00934BB0"/>
    <w:rsid w:val="0093644A"/>
    <w:rsid w:val="009375C8"/>
    <w:rsid w:val="009400AA"/>
    <w:rsid w:val="009416B4"/>
    <w:rsid w:val="0094195E"/>
    <w:rsid w:val="009458A9"/>
    <w:rsid w:val="0095041D"/>
    <w:rsid w:val="00950B8F"/>
    <w:rsid w:val="00952499"/>
    <w:rsid w:val="00952F2A"/>
    <w:rsid w:val="00953F48"/>
    <w:rsid w:val="00954DB8"/>
    <w:rsid w:val="00957555"/>
    <w:rsid w:val="009610D1"/>
    <w:rsid w:val="009650C8"/>
    <w:rsid w:val="009675F0"/>
    <w:rsid w:val="00971880"/>
    <w:rsid w:val="00973B97"/>
    <w:rsid w:val="00974F9C"/>
    <w:rsid w:val="00975846"/>
    <w:rsid w:val="00975B55"/>
    <w:rsid w:val="009761AC"/>
    <w:rsid w:val="009778AB"/>
    <w:rsid w:val="0098236C"/>
    <w:rsid w:val="00986DEF"/>
    <w:rsid w:val="0099240F"/>
    <w:rsid w:val="00992FA2"/>
    <w:rsid w:val="00993452"/>
    <w:rsid w:val="00996308"/>
    <w:rsid w:val="00996C0B"/>
    <w:rsid w:val="009A1682"/>
    <w:rsid w:val="009A2C9B"/>
    <w:rsid w:val="009A335C"/>
    <w:rsid w:val="009A345F"/>
    <w:rsid w:val="009A7DF9"/>
    <w:rsid w:val="009B0542"/>
    <w:rsid w:val="009B287C"/>
    <w:rsid w:val="009B4B1A"/>
    <w:rsid w:val="009B61AD"/>
    <w:rsid w:val="009C0CCE"/>
    <w:rsid w:val="009C0D14"/>
    <w:rsid w:val="009C3D55"/>
    <w:rsid w:val="009C751D"/>
    <w:rsid w:val="009D6FAA"/>
    <w:rsid w:val="009D7D8E"/>
    <w:rsid w:val="009E2CD6"/>
    <w:rsid w:val="009E355B"/>
    <w:rsid w:val="009E4376"/>
    <w:rsid w:val="009E5068"/>
    <w:rsid w:val="009E5A44"/>
    <w:rsid w:val="009E6F36"/>
    <w:rsid w:val="009F0533"/>
    <w:rsid w:val="009F4F6D"/>
    <w:rsid w:val="009F5583"/>
    <w:rsid w:val="009F65E2"/>
    <w:rsid w:val="009F7CEE"/>
    <w:rsid w:val="009F7E0D"/>
    <w:rsid w:val="00A022C3"/>
    <w:rsid w:val="00A0325E"/>
    <w:rsid w:val="00A03526"/>
    <w:rsid w:val="00A04303"/>
    <w:rsid w:val="00A068D6"/>
    <w:rsid w:val="00A11C6E"/>
    <w:rsid w:val="00A11F13"/>
    <w:rsid w:val="00A12716"/>
    <w:rsid w:val="00A15488"/>
    <w:rsid w:val="00A16B71"/>
    <w:rsid w:val="00A2052A"/>
    <w:rsid w:val="00A27176"/>
    <w:rsid w:val="00A3516B"/>
    <w:rsid w:val="00A3595A"/>
    <w:rsid w:val="00A35A60"/>
    <w:rsid w:val="00A40025"/>
    <w:rsid w:val="00A43F28"/>
    <w:rsid w:val="00A453F9"/>
    <w:rsid w:val="00A46170"/>
    <w:rsid w:val="00A47852"/>
    <w:rsid w:val="00A54737"/>
    <w:rsid w:val="00A567AA"/>
    <w:rsid w:val="00A621F0"/>
    <w:rsid w:val="00A62B8D"/>
    <w:rsid w:val="00A64F31"/>
    <w:rsid w:val="00A705C4"/>
    <w:rsid w:val="00A70887"/>
    <w:rsid w:val="00A7277B"/>
    <w:rsid w:val="00A750B2"/>
    <w:rsid w:val="00A76814"/>
    <w:rsid w:val="00A76EA0"/>
    <w:rsid w:val="00A81C65"/>
    <w:rsid w:val="00A81F02"/>
    <w:rsid w:val="00A83BDF"/>
    <w:rsid w:val="00A903D5"/>
    <w:rsid w:val="00A905CF"/>
    <w:rsid w:val="00A9338E"/>
    <w:rsid w:val="00A95932"/>
    <w:rsid w:val="00A95D84"/>
    <w:rsid w:val="00A9782A"/>
    <w:rsid w:val="00A97E8C"/>
    <w:rsid w:val="00A97F8B"/>
    <w:rsid w:val="00AA0B78"/>
    <w:rsid w:val="00AA0C0E"/>
    <w:rsid w:val="00AA5C6E"/>
    <w:rsid w:val="00AA7634"/>
    <w:rsid w:val="00AB1BD8"/>
    <w:rsid w:val="00AB43BA"/>
    <w:rsid w:val="00AB4C6C"/>
    <w:rsid w:val="00AB60EC"/>
    <w:rsid w:val="00AC1436"/>
    <w:rsid w:val="00AC3FB8"/>
    <w:rsid w:val="00AC42A4"/>
    <w:rsid w:val="00AC4943"/>
    <w:rsid w:val="00AC5C42"/>
    <w:rsid w:val="00AC651B"/>
    <w:rsid w:val="00AD1EAF"/>
    <w:rsid w:val="00AD1F01"/>
    <w:rsid w:val="00AD4665"/>
    <w:rsid w:val="00AD507A"/>
    <w:rsid w:val="00AD5402"/>
    <w:rsid w:val="00AD5E8E"/>
    <w:rsid w:val="00AE5C39"/>
    <w:rsid w:val="00AE6D07"/>
    <w:rsid w:val="00AE7E30"/>
    <w:rsid w:val="00AF21B9"/>
    <w:rsid w:val="00AF518A"/>
    <w:rsid w:val="00AF5CEB"/>
    <w:rsid w:val="00B01726"/>
    <w:rsid w:val="00B027D1"/>
    <w:rsid w:val="00B0348D"/>
    <w:rsid w:val="00B03AF4"/>
    <w:rsid w:val="00B047A2"/>
    <w:rsid w:val="00B07200"/>
    <w:rsid w:val="00B12F02"/>
    <w:rsid w:val="00B17343"/>
    <w:rsid w:val="00B2023E"/>
    <w:rsid w:val="00B2073C"/>
    <w:rsid w:val="00B2710E"/>
    <w:rsid w:val="00B31753"/>
    <w:rsid w:val="00B3434D"/>
    <w:rsid w:val="00B51BEA"/>
    <w:rsid w:val="00B526E3"/>
    <w:rsid w:val="00B53EB3"/>
    <w:rsid w:val="00B5463D"/>
    <w:rsid w:val="00B54C17"/>
    <w:rsid w:val="00B55389"/>
    <w:rsid w:val="00B571A7"/>
    <w:rsid w:val="00B57714"/>
    <w:rsid w:val="00B60593"/>
    <w:rsid w:val="00B62A63"/>
    <w:rsid w:val="00B64023"/>
    <w:rsid w:val="00B64BA3"/>
    <w:rsid w:val="00B66519"/>
    <w:rsid w:val="00B67215"/>
    <w:rsid w:val="00B76569"/>
    <w:rsid w:val="00B77798"/>
    <w:rsid w:val="00B800AA"/>
    <w:rsid w:val="00B804C9"/>
    <w:rsid w:val="00B86DBA"/>
    <w:rsid w:val="00B87980"/>
    <w:rsid w:val="00B87CB3"/>
    <w:rsid w:val="00B90970"/>
    <w:rsid w:val="00B91E8E"/>
    <w:rsid w:val="00B9412D"/>
    <w:rsid w:val="00B94BC3"/>
    <w:rsid w:val="00B958C1"/>
    <w:rsid w:val="00B96CDC"/>
    <w:rsid w:val="00BA394B"/>
    <w:rsid w:val="00BA39E3"/>
    <w:rsid w:val="00BA5991"/>
    <w:rsid w:val="00BB0C09"/>
    <w:rsid w:val="00BB3C6B"/>
    <w:rsid w:val="00BB3E3B"/>
    <w:rsid w:val="00BB5566"/>
    <w:rsid w:val="00BC04B7"/>
    <w:rsid w:val="00BC0AEE"/>
    <w:rsid w:val="00BC10B6"/>
    <w:rsid w:val="00BC110B"/>
    <w:rsid w:val="00BC15C2"/>
    <w:rsid w:val="00BC2F99"/>
    <w:rsid w:val="00BC37A2"/>
    <w:rsid w:val="00BC6ADB"/>
    <w:rsid w:val="00BD0A4E"/>
    <w:rsid w:val="00BD1C72"/>
    <w:rsid w:val="00BD33BD"/>
    <w:rsid w:val="00BE0852"/>
    <w:rsid w:val="00BE4077"/>
    <w:rsid w:val="00BE5353"/>
    <w:rsid w:val="00BE663F"/>
    <w:rsid w:val="00BE6FC0"/>
    <w:rsid w:val="00BF06EE"/>
    <w:rsid w:val="00BF0D8B"/>
    <w:rsid w:val="00BF1A31"/>
    <w:rsid w:val="00BF3757"/>
    <w:rsid w:val="00BF497B"/>
    <w:rsid w:val="00C0052C"/>
    <w:rsid w:val="00C0174D"/>
    <w:rsid w:val="00C01A32"/>
    <w:rsid w:val="00C01C9F"/>
    <w:rsid w:val="00C05A09"/>
    <w:rsid w:val="00C14A50"/>
    <w:rsid w:val="00C15FA6"/>
    <w:rsid w:val="00C16F1A"/>
    <w:rsid w:val="00C206B8"/>
    <w:rsid w:val="00C23559"/>
    <w:rsid w:val="00C2358A"/>
    <w:rsid w:val="00C30F23"/>
    <w:rsid w:val="00C317C3"/>
    <w:rsid w:val="00C32619"/>
    <w:rsid w:val="00C33C26"/>
    <w:rsid w:val="00C35BF6"/>
    <w:rsid w:val="00C36D4B"/>
    <w:rsid w:val="00C46FB9"/>
    <w:rsid w:val="00C5127D"/>
    <w:rsid w:val="00C5307F"/>
    <w:rsid w:val="00C53311"/>
    <w:rsid w:val="00C61ACE"/>
    <w:rsid w:val="00C63399"/>
    <w:rsid w:val="00C66731"/>
    <w:rsid w:val="00C66F23"/>
    <w:rsid w:val="00C673E3"/>
    <w:rsid w:val="00C674D6"/>
    <w:rsid w:val="00C703DA"/>
    <w:rsid w:val="00C70E99"/>
    <w:rsid w:val="00C72C52"/>
    <w:rsid w:val="00C73F92"/>
    <w:rsid w:val="00C748FE"/>
    <w:rsid w:val="00C74DAE"/>
    <w:rsid w:val="00C77890"/>
    <w:rsid w:val="00C7792D"/>
    <w:rsid w:val="00C81DB7"/>
    <w:rsid w:val="00C83E2C"/>
    <w:rsid w:val="00C869E9"/>
    <w:rsid w:val="00C90E3D"/>
    <w:rsid w:val="00C91EB7"/>
    <w:rsid w:val="00C93038"/>
    <w:rsid w:val="00C957B1"/>
    <w:rsid w:val="00CA0F49"/>
    <w:rsid w:val="00CA2112"/>
    <w:rsid w:val="00CA3CB2"/>
    <w:rsid w:val="00CA646F"/>
    <w:rsid w:val="00CB2353"/>
    <w:rsid w:val="00CB24CE"/>
    <w:rsid w:val="00CB3878"/>
    <w:rsid w:val="00CB5F01"/>
    <w:rsid w:val="00CC0213"/>
    <w:rsid w:val="00CC15F9"/>
    <w:rsid w:val="00CC3158"/>
    <w:rsid w:val="00CC357B"/>
    <w:rsid w:val="00CC4F18"/>
    <w:rsid w:val="00CC4FB6"/>
    <w:rsid w:val="00CC5461"/>
    <w:rsid w:val="00CD2A69"/>
    <w:rsid w:val="00CD3FAE"/>
    <w:rsid w:val="00CE5106"/>
    <w:rsid w:val="00CE5473"/>
    <w:rsid w:val="00CF2AD6"/>
    <w:rsid w:val="00CF4C58"/>
    <w:rsid w:val="00CF52EE"/>
    <w:rsid w:val="00CF6002"/>
    <w:rsid w:val="00CF68CE"/>
    <w:rsid w:val="00D0131B"/>
    <w:rsid w:val="00D02E9B"/>
    <w:rsid w:val="00D03734"/>
    <w:rsid w:val="00D03CD1"/>
    <w:rsid w:val="00D04CD4"/>
    <w:rsid w:val="00D07648"/>
    <w:rsid w:val="00D07E02"/>
    <w:rsid w:val="00D100A6"/>
    <w:rsid w:val="00D104E2"/>
    <w:rsid w:val="00D1403A"/>
    <w:rsid w:val="00D15A90"/>
    <w:rsid w:val="00D167D5"/>
    <w:rsid w:val="00D20C52"/>
    <w:rsid w:val="00D2283F"/>
    <w:rsid w:val="00D26894"/>
    <w:rsid w:val="00D27894"/>
    <w:rsid w:val="00D300B1"/>
    <w:rsid w:val="00D316D7"/>
    <w:rsid w:val="00D31F7C"/>
    <w:rsid w:val="00D341AE"/>
    <w:rsid w:val="00D35FFF"/>
    <w:rsid w:val="00D3674F"/>
    <w:rsid w:val="00D368FD"/>
    <w:rsid w:val="00D37230"/>
    <w:rsid w:val="00D4103D"/>
    <w:rsid w:val="00D43E1B"/>
    <w:rsid w:val="00D43F70"/>
    <w:rsid w:val="00D43FF1"/>
    <w:rsid w:val="00D47A8C"/>
    <w:rsid w:val="00D53E7A"/>
    <w:rsid w:val="00D5462E"/>
    <w:rsid w:val="00D55A41"/>
    <w:rsid w:val="00D55D4A"/>
    <w:rsid w:val="00D56FB6"/>
    <w:rsid w:val="00D614F0"/>
    <w:rsid w:val="00D641D1"/>
    <w:rsid w:val="00D66740"/>
    <w:rsid w:val="00D67F58"/>
    <w:rsid w:val="00D70D13"/>
    <w:rsid w:val="00D73FEA"/>
    <w:rsid w:val="00D750BA"/>
    <w:rsid w:val="00D763B0"/>
    <w:rsid w:val="00D76D18"/>
    <w:rsid w:val="00D77662"/>
    <w:rsid w:val="00D80D82"/>
    <w:rsid w:val="00D834CA"/>
    <w:rsid w:val="00D83F7E"/>
    <w:rsid w:val="00D84505"/>
    <w:rsid w:val="00D8590D"/>
    <w:rsid w:val="00D86ECE"/>
    <w:rsid w:val="00D87509"/>
    <w:rsid w:val="00D90EB2"/>
    <w:rsid w:val="00D94730"/>
    <w:rsid w:val="00DA55C0"/>
    <w:rsid w:val="00DA6273"/>
    <w:rsid w:val="00DA6D2C"/>
    <w:rsid w:val="00DB1E5D"/>
    <w:rsid w:val="00DB445A"/>
    <w:rsid w:val="00DB48C1"/>
    <w:rsid w:val="00DB679B"/>
    <w:rsid w:val="00DC22ED"/>
    <w:rsid w:val="00DC2C2B"/>
    <w:rsid w:val="00DC3646"/>
    <w:rsid w:val="00DC38F1"/>
    <w:rsid w:val="00DC555D"/>
    <w:rsid w:val="00DC5793"/>
    <w:rsid w:val="00DC603D"/>
    <w:rsid w:val="00DC7546"/>
    <w:rsid w:val="00DC762F"/>
    <w:rsid w:val="00DD1154"/>
    <w:rsid w:val="00DD276A"/>
    <w:rsid w:val="00DD2CE2"/>
    <w:rsid w:val="00DD47B8"/>
    <w:rsid w:val="00DD50BC"/>
    <w:rsid w:val="00DD547F"/>
    <w:rsid w:val="00DD7230"/>
    <w:rsid w:val="00DE4081"/>
    <w:rsid w:val="00DE547A"/>
    <w:rsid w:val="00DE7DB5"/>
    <w:rsid w:val="00DF2D9E"/>
    <w:rsid w:val="00DF4055"/>
    <w:rsid w:val="00DF42E3"/>
    <w:rsid w:val="00DF7053"/>
    <w:rsid w:val="00DF7E07"/>
    <w:rsid w:val="00E01E6B"/>
    <w:rsid w:val="00E05DA2"/>
    <w:rsid w:val="00E12455"/>
    <w:rsid w:val="00E1386C"/>
    <w:rsid w:val="00E14236"/>
    <w:rsid w:val="00E16A12"/>
    <w:rsid w:val="00E17B65"/>
    <w:rsid w:val="00E20D2D"/>
    <w:rsid w:val="00E26825"/>
    <w:rsid w:val="00E26B1C"/>
    <w:rsid w:val="00E27131"/>
    <w:rsid w:val="00E30621"/>
    <w:rsid w:val="00E32F41"/>
    <w:rsid w:val="00E33656"/>
    <w:rsid w:val="00E34482"/>
    <w:rsid w:val="00E34CD5"/>
    <w:rsid w:val="00E3600F"/>
    <w:rsid w:val="00E40F3B"/>
    <w:rsid w:val="00E4417B"/>
    <w:rsid w:val="00E44D12"/>
    <w:rsid w:val="00E46E08"/>
    <w:rsid w:val="00E50385"/>
    <w:rsid w:val="00E503D4"/>
    <w:rsid w:val="00E50E11"/>
    <w:rsid w:val="00E522C5"/>
    <w:rsid w:val="00E540BF"/>
    <w:rsid w:val="00E548FE"/>
    <w:rsid w:val="00E54FFE"/>
    <w:rsid w:val="00E576FE"/>
    <w:rsid w:val="00E60234"/>
    <w:rsid w:val="00E616D3"/>
    <w:rsid w:val="00E62026"/>
    <w:rsid w:val="00E63F6F"/>
    <w:rsid w:val="00E64499"/>
    <w:rsid w:val="00E65300"/>
    <w:rsid w:val="00E6787C"/>
    <w:rsid w:val="00E70540"/>
    <w:rsid w:val="00E709BE"/>
    <w:rsid w:val="00E75264"/>
    <w:rsid w:val="00E755E6"/>
    <w:rsid w:val="00E7680A"/>
    <w:rsid w:val="00E8057F"/>
    <w:rsid w:val="00E81BDD"/>
    <w:rsid w:val="00E8231C"/>
    <w:rsid w:val="00E82719"/>
    <w:rsid w:val="00E845D4"/>
    <w:rsid w:val="00E847C1"/>
    <w:rsid w:val="00E852B2"/>
    <w:rsid w:val="00E85498"/>
    <w:rsid w:val="00E8585A"/>
    <w:rsid w:val="00E8651C"/>
    <w:rsid w:val="00E90901"/>
    <w:rsid w:val="00E94C73"/>
    <w:rsid w:val="00E97208"/>
    <w:rsid w:val="00EA00D2"/>
    <w:rsid w:val="00EA164F"/>
    <w:rsid w:val="00EA52E4"/>
    <w:rsid w:val="00EA5BB4"/>
    <w:rsid w:val="00EA6C95"/>
    <w:rsid w:val="00EA7F0F"/>
    <w:rsid w:val="00EB4562"/>
    <w:rsid w:val="00EB5BB3"/>
    <w:rsid w:val="00EB623D"/>
    <w:rsid w:val="00EB6849"/>
    <w:rsid w:val="00EB7674"/>
    <w:rsid w:val="00EC1948"/>
    <w:rsid w:val="00EC6D03"/>
    <w:rsid w:val="00ED30B5"/>
    <w:rsid w:val="00ED40AC"/>
    <w:rsid w:val="00ED5FE8"/>
    <w:rsid w:val="00ED65A8"/>
    <w:rsid w:val="00EE2C03"/>
    <w:rsid w:val="00EE53B5"/>
    <w:rsid w:val="00EE66D4"/>
    <w:rsid w:val="00EE7EFE"/>
    <w:rsid w:val="00EF3D16"/>
    <w:rsid w:val="00EF3DE4"/>
    <w:rsid w:val="00EF49F7"/>
    <w:rsid w:val="00EF5406"/>
    <w:rsid w:val="00EF76F7"/>
    <w:rsid w:val="00F0642C"/>
    <w:rsid w:val="00F10DDB"/>
    <w:rsid w:val="00F150FA"/>
    <w:rsid w:val="00F21A15"/>
    <w:rsid w:val="00F22E54"/>
    <w:rsid w:val="00F24BAC"/>
    <w:rsid w:val="00F27A92"/>
    <w:rsid w:val="00F3083A"/>
    <w:rsid w:val="00F35364"/>
    <w:rsid w:val="00F40CD3"/>
    <w:rsid w:val="00F42852"/>
    <w:rsid w:val="00F45063"/>
    <w:rsid w:val="00F45415"/>
    <w:rsid w:val="00F572D3"/>
    <w:rsid w:val="00F60FE4"/>
    <w:rsid w:val="00F62BEF"/>
    <w:rsid w:val="00F65228"/>
    <w:rsid w:val="00F701B1"/>
    <w:rsid w:val="00F70578"/>
    <w:rsid w:val="00F74C02"/>
    <w:rsid w:val="00F76DE6"/>
    <w:rsid w:val="00F77914"/>
    <w:rsid w:val="00F80981"/>
    <w:rsid w:val="00F81E94"/>
    <w:rsid w:val="00F8238C"/>
    <w:rsid w:val="00F851F6"/>
    <w:rsid w:val="00F85D60"/>
    <w:rsid w:val="00F87B0F"/>
    <w:rsid w:val="00F9090A"/>
    <w:rsid w:val="00F91DF7"/>
    <w:rsid w:val="00F9377D"/>
    <w:rsid w:val="00F9440E"/>
    <w:rsid w:val="00F96E51"/>
    <w:rsid w:val="00F9790E"/>
    <w:rsid w:val="00FA0773"/>
    <w:rsid w:val="00FA2349"/>
    <w:rsid w:val="00FA63EE"/>
    <w:rsid w:val="00FA7D10"/>
    <w:rsid w:val="00FB0CFF"/>
    <w:rsid w:val="00FB481B"/>
    <w:rsid w:val="00FB5497"/>
    <w:rsid w:val="00FB6793"/>
    <w:rsid w:val="00FC233D"/>
    <w:rsid w:val="00FC3967"/>
    <w:rsid w:val="00FC3FC3"/>
    <w:rsid w:val="00FC635F"/>
    <w:rsid w:val="00FD00A2"/>
    <w:rsid w:val="00FD1235"/>
    <w:rsid w:val="00FD427D"/>
    <w:rsid w:val="00FD5493"/>
    <w:rsid w:val="00FD60EB"/>
    <w:rsid w:val="00FE239A"/>
    <w:rsid w:val="00FE6CB8"/>
    <w:rsid w:val="00FE7C3B"/>
    <w:rsid w:val="00FE7D13"/>
    <w:rsid w:val="00FF0CB5"/>
    <w:rsid w:val="00FF1F6A"/>
    <w:rsid w:val="00FF21D1"/>
    <w:rsid w:val="00FF4681"/>
    <w:rsid w:val="00FF6C67"/>
    <w:rsid w:val="00FF6D14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1B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F4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CF4"/>
    <w:rPr>
      <w:rFonts w:ascii="Times New Roman" w:eastAsia="Times New Roman" w:hAnsi="Times New Roman"/>
      <w:b/>
      <w:lang w:eastAsia="ar-SA"/>
    </w:rPr>
  </w:style>
  <w:style w:type="character" w:customStyle="1" w:styleId="Heading2Char">
    <w:name w:val="Heading 2 Char"/>
    <w:basedOn w:val="DefaultParagraphFont"/>
    <w:link w:val="Heading2"/>
    <w:rsid w:val="00761CF4"/>
    <w:rPr>
      <w:rFonts w:ascii="Times New Roman" w:eastAsia="Times New Roman" w:hAnsi="Times New Roman"/>
      <w:b/>
      <w:lang w:eastAsia="ar-SA"/>
    </w:rPr>
  </w:style>
  <w:style w:type="character" w:customStyle="1" w:styleId="Heading3Char">
    <w:name w:val="Heading 3 Char"/>
    <w:basedOn w:val="DefaultParagraphFont"/>
    <w:link w:val="Heading3"/>
    <w:rsid w:val="00761CF4"/>
    <w:rPr>
      <w:rFonts w:ascii="Times New Roman" w:eastAsia="Times New Roman" w:hAnsi="Times New Roman"/>
      <w:b/>
      <w:sz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paragraph" w:customStyle="1" w:styleId="-resume">
    <w:name w:val="正文-resume"/>
    <w:basedOn w:val="Normal"/>
    <w:link w:val="-resume0"/>
    <w:qFormat/>
    <w:rsid w:val="00FA7D10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basedOn w:val="DefaultParagraphFont"/>
    <w:link w:val="-resume"/>
    <w:rsid w:val="00FA7D10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Hyperlink">
    <w:name w:val="Hyperlink"/>
    <w:basedOn w:val="DefaultParagraphFont"/>
    <w:uiPriority w:val="99"/>
    <w:unhideWhenUsed/>
    <w:rsid w:val="005779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158A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27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77D8"/>
    <w:rPr>
      <w:rFonts w:ascii="Times New Roman" w:eastAsia="Times New Roman" w:hAnsi="Times New Roman"/>
      <w:lang w:eastAsia="ar-SA"/>
    </w:rPr>
  </w:style>
  <w:style w:type="paragraph" w:styleId="NoSpacing">
    <w:name w:val="No Spacing"/>
    <w:link w:val="NoSpacingChar"/>
    <w:uiPriority w:val="1"/>
    <w:qFormat/>
    <w:rsid w:val="004C15C0"/>
    <w:pPr>
      <w:suppressAutoHyphens/>
    </w:pPr>
    <w:rPr>
      <w:rFonts w:ascii="Times New Roman" w:eastAsia="Times New Roman" w:hAnsi="Times New Roman"/>
      <w:lang w:eastAsia="ar-SA"/>
    </w:rPr>
  </w:style>
  <w:style w:type="paragraph" w:customStyle="1" w:styleId="NoSpacing1">
    <w:name w:val="No Spacing1"/>
    <w:qFormat/>
    <w:rsid w:val="00EF5406"/>
    <w:rPr>
      <w:rFonts w:ascii="Times New Roman" w:eastAsia="Times New Roman" w:hAnsi="Times New Roman"/>
      <w:color w:val="000000"/>
      <w:sz w:val="24"/>
      <w:szCs w:val="24"/>
      <w:u w:color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EF5406"/>
    <w:rPr>
      <w:rFonts w:ascii="Times New Roman" w:eastAsia="Times New Roman" w:hAnsi="Times New Roman"/>
      <w:lang w:eastAsia="ar-SA"/>
    </w:rPr>
  </w:style>
  <w:style w:type="character" w:styleId="CommentReference">
    <w:name w:val="annotation reference"/>
    <w:basedOn w:val="DefaultParagraphFont"/>
    <w:unhideWhenUsed/>
    <w:rsid w:val="00AC5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5C42"/>
  </w:style>
  <w:style w:type="character" w:customStyle="1" w:styleId="CommentTextChar">
    <w:name w:val="Comment Text Char"/>
    <w:basedOn w:val="DefaultParagraphFont"/>
    <w:link w:val="CommentText"/>
    <w:uiPriority w:val="99"/>
    <w:rsid w:val="00AC5C42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C42"/>
    <w:rPr>
      <w:rFonts w:ascii="Times New Roman" w:eastAsia="Times New Roman" w:hAnsi="Times New Roman"/>
      <w:b/>
      <w:bCs/>
      <w:lang w:eastAsia="ar-SA"/>
    </w:rPr>
  </w:style>
  <w:style w:type="character" w:customStyle="1" w:styleId="gmail-msocommentreference">
    <w:name w:val="gmail-msocommentreference"/>
    <w:rsid w:val="00AC5C42"/>
  </w:style>
  <w:style w:type="character" w:customStyle="1" w:styleId="emoji">
    <w:name w:val="emoji"/>
    <w:basedOn w:val="DefaultParagraphFont"/>
    <w:rsid w:val="003D5A2B"/>
  </w:style>
  <w:style w:type="character" w:styleId="UnresolvedMention">
    <w:name w:val="Unresolved Mention"/>
    <w:basedOn w:val="DefaultParagraphFont"/>
    <w:uiPriority w:val="99"/>
    <w:semiHidden/>
    <w:unhideWhenUsed/>
    <w:rsid w:val="00EC1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94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A0B78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45F71-9AEE-D34C-84C7-AA456D4A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2022-06-05T21:34:00Z</dcterms:created>
  <dcterms:modified xsi:type="dcterms:W3CDTF">2022-06-20T21:46:00Z</dcterms:modified>
</cp:coreProperties>
</file>